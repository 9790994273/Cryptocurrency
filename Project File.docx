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hAnsi="Times New Roman"/>
          <w:b/>
          <w:sz w:val="40"/>
          <w:szCs w:val="40"/>
          <w:lang w:val="en-US"/>
        </w:rPr>
      </w:pPr>
      <w:r>
        <w:rPr>
          <w:rFonts w:ascii="Times New Roman" w:hAnsi="Times New Roman"/>
          <w:b/>
          <w:sz w:val="40"/>
          <w:szCs w:val="40"/>
          <w:lang w:val="en-US"/>
        </w:rPr>
        <w:t xml:space="preserve">Cryptoverse: A Cryptocurrency Dashboard </w:t>
      </w:r>
    </w:p>
    <w:p>
      <w:pPr>
        <w:pStyle w:val="style0"/>
        <w:spacing w:lineRule="auto" w:line="360"/>
        <w:jc w:val="center"/>
        <w:rPr>
          <w:rFonts w:ascii="Times New Roman" w:hAnsi="Times New Roman"/>
          <w:b/>
          <w:sz w:val="36"/>
          <w:szCs w:val="36"/>
        </w:rPr>
      </w:pPr>
      <w:r>
        <w:rPr>
          <w:rFonts w:ascii="Times New Roman" w:hAnsi="Times New Roman"/>
          <w:b/>
          <w:sz w:val="36"/>
          <w:szCs w:val="36"/>
          <w:lang w:val="en-US"/>
        </w:rPr>
        <w:t>(*Dashboard*)</w:t>
      </w:r>
    </w:p>
    <w:p>
      <w:pPr>
        <w:pStyle w:val="style0"/>
        <w:jc w:val="center"/>
        <w:rPr>
          <w:rFonts w:ascii="Times New Roman" w:hAnsi="Times New Roman"/>
          <w:b/>
          <w:sz w:val="32"/>
          <w:szCs w:val="28"/>
        </w:rPr>
      </w:pPr>
      <w:r>
        <w:rPr>
          <w:rFonts w:ascii="Times New Roman" w:hAnsi="Times New Roman"/>
          <w:b/>
          <w:sz w:val="32"/>
          <w:szCs w:val="28"/>
        </w:rPr>
        <w:t>A project work</w:t>
      </w:r>
      <w:r>
        <w:rPr>
          <w:rFonts w:ascii="Times New Roman" w:hAnsi="Times New Roman"/>
          <w:b/>
          <w:sz w:val="32"/>
          <w:szCs w:val="28"/>
        </w:rPr>
        <w:br/>
      </w:r>
      <w:r>
        <w:rPr>
          <w:rFonts w:ascii="Times New Roman" w:hAnsi="Times New Roman"/>
          <w:b/>
          <w:sz w:val="32"/>
          <w:szCs w:val="28"/>
        </w:rPr>
        <w:t xml:space="preserve">submitted for the partial fulfillment for the </w:t>
      </w:r>
      <w:r>
        <w:rPr>
          <w:rFonts w:ascii="Times New Roman" w:hAnsi="Times New Roman"/>
          <w:b/>
          <w:sz w:val="32"/>
          <w:szCs w:val="28"/>
        </w:rPr>
        <w:br/>
      </w:r>
      <w:r>
        <w:rPr>
          <w:rFonts w:ascii="Times New Roman" w:hAnsi="Times New Roman"/>
          <w:b/>
          <w:sz w:val="32"/>
          <w:szCs w:val="28"/>
        </w:rPr>
        <w:t>award of degree in</w:t>
      </w:r>
    </w:p>
    <w:p>
      <w:pPr>
        <w:pStyle w:val="style0"/>
        <w:jc w:val="center"/>
        <w:rPr>
          <w:rFonts w:ascii="Times New Roman" w:hAnsi="Times New Roman"/>
          <w:b/>
          <w:sz w:val="32"/>
          <w:szCs w:val="28"/>
          <w:lang w:val="en-IN"/>
        </w:rPr>
      </w:pPr>
      <w:r>
        <w:rPr>
          <w:rFonts w:ascii="Times New Roman" w:hAnsi="Times New Roman"/>
          <w:b/>
          <w:sz w:val="32"/>
          <w:szCs w:val="28"/>
        </w:rPr>
        <w:br/>
      </w:r>
      <w:r>
        <w:rPr>
          <w:rFonts w:ascii="Times New Roman" w:hAnsi="Times New Roman"/>
          <w:b/>
          <w:sz w:val="32"/>
          <w:szCs w:val="28"/>
          <w:lang w:val="en-IN"/>
        </w:rPr>
        <w:t>NAAN MUDHALVAN – PROJECT DEVELOPMENT COURSE</w:t>
      </w:r>
    </w:p>
    <w:p>
      <w:pPr>
        <w:pStyle w:val="style0"/>
        <w:jc w:val="center"/>
        <w:rPr>
          <w:rFonts w:ascii="Times New Roman" w:hAnsi="Times New Roman"/>
          <w:b/>
          <w:sz w:val="32"/>
          <w:szCs w:val="28"/>
          <w:lang w:val="en-IN"/>
        </w:rPr>
      </w:pPr>
      <w:r>
        <w:rPr>
          <w:rFonts w:ascii="Times New Roman" w:hAnsi="Times New Roman"/>
          <w:b/>
          <w:sz w:val="32"/>
          <w:szCs w:val="28"/>
          <w:lang w:val="en-IN"/>
        </w:rPr>
        <w:t>COLLEGE CODE : UNM1441</w:t>
      </w:r>
    </w:p>
    <w:p>
      <w:pPr>
        <w:pStyle w:val="style0"/>
        <w:jc w:val="both"/>
        <w:rPr>
          <w:rFonts w:ascii="Times New Roman" w:hAnsi="Times New Roman"/>
          <w:b/>
          <w:sz w:val="32"/>
          <w:szCs w:val="28"/>
        </w:rPr>
      </w:pPr>
      <w:r>
        <w:rPr>
          <w:rFonts w:ascii="Times New Roman" w:hAnsi="Times New Roman"/>
          <w:b/>
          <w:sz w:val="32"/>
          <w:szCs w:val="28"/>
          <w:lang w:val="en-US"/>
        </w:rPr>
        <w:t xml:space="preserve">                      </w:t>
      </w:r>
      <w:r>
        <w:rPr>
          <w:rFonts w:ascii="Times New Roman" w:hAnsi="Times New Roman"/>
          <w:b/>
          <w:sz w:val="32"/>
          <w:szCs w:val="28"/>
        </w:rPr>
        <w:t>BACHELOR</w:t>
      </w:r>
      <w:r>
        <w:rPr>
          <w:rFonts w:ascii="Times New Roman" w:hAnsi="Times New Roman"/>
          <w:b/>
          <w:sz w:val="32"/>
          <w:szCs w:val="28"/>
        </w:rPr>
        <w:t xml:space="preserve"> OF </w:t>
      </w:r>
      <w:r>
        <w:rPr>
          <w:rFonts w:ascii="Times New Roman" w:hAnsi="Times New Roman"/>
          <w:b/>
          <w:sz w:val="32"/>
          <w:szCs w:val="28"/>
        </w:rPr>
        <w:t>SOFTWARE APPLICATIONS</w:t>
      </w:r>
    </w:p>
    <w:p>
      <w:pPr>
        <w:pStyle w:val="style0"/>
        <w:jc w:val="both"/>
        <w:rPr>
          <w:rFonts w:ascii="Times New Roman" w:hAnsi="Times New Roman"/>
          <w:b/>
          <w:sz w:val="32"/>
          <w:szCs w:val="28"/>
        </w:rPr>
      </w:pPr>
      <w:r>
        <w:rPr>
          <w:rFonts w:ascii="Times New Roman" w:hAnsi="Times New Roman"/>
          <w:b/>
          <w:noProof/>
          <w:sz w:val="32"/>
          <w:szCs w:val="28"/>
          <w:lang w:val="en-IN" w:eastAsia="en-IN"/>
        </w:rPr>
        <mc:AlternateContent>
          <mc:Choice Requires="wps">
            <w:drawing>
              <wp:anchor distT="0" distB="0" distL="0" distR="0" simplePos="false" relativeHeight="2" behindDoc="false" locked="false" layoutInCell="true" allowOverlap="true">
                <wp:simplePos x="0" y="0"/>
                <wp:positionH relativeFrom="page">
                  <wp:posOffset>2343150</wp:posOffset>
                </wp:positionH>
                <wp:positionV relativeFrom="page">
                  <wp:posOffset>4904740</wp:posOffset>
                </wp:positionV>
                <wp:extent cx="3390900" cy="1450444"/>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90900" cy="1450444"/>
                        </a:xfrm>
                        <a:prstGeom prst="rect"/>
                        <a:solidFill>
                          <a:srgbClr val="ffffff"/>
                        </a:solidFill>
                        <a:ln>
                          <a:noFill/>
                        </a:ln>
                      </wps:spPr>
                      <wps:txbx id="1026">
                        <w:txbxContent>
                          <w:p>
                            <w:pPr>
                              <w:pStyle w:val="style0"/>
                              <w:spacing w:after="0"/>
                              <w:rPr>
                                <w:rFonts w:ascii="Times New Roman" w:hAnsi="Times New Roman"/>
                                <w:b/>
                                <w:sz w:val="26"/>
                                <w:szCs w:val="26"/>
                                <w:lang w:val="en-IN"/>
                              </w:rPr>
                            </w:pPr>
                            <w:r>
                              <w:rPr>
                                <w:rFonts w:hAnsi="Times New Roman"/>
                                <w:b/>
                                <w:sz w:val="26"/>
                                <w:szCs w:val="26"/>
                                <w:lang w:val="en-US"/>
                              </w:rPr>
                              <w:t>M.Sakthivel</w:t>
                            </w:r>
                            <w:r>
                              <w:rPr>
                                <w:rFonts w:ascii="Times New Roman" w:hAnsi="Times New Roman"/>
                                <w:b/>
                                <w:sz w:val="26"/>
                                <w:szCs w:val="26"/>
                                <w:lang w:val="en-IN"/>
                              </w:rPr>
                              <w:tab/>
                            </w:r>
                            <w:r>
                              <w:rPr>
                                <w:rFonts w:ascii="Times New Roman" w:hAnsi="Times New Roman"/>
                                <w:b/>
                                <w:sz w:val="26"/>
                                <w:szCs w:val="26"/>
                                <w:lang w:val="en-IN"/>
                              </w:rPr>
                              <w:tab/>
                            </w:r>
                            <w:r>
                              <w:rPr>
                                <w:rFonts w:hAnsi="Times New Roman"/>
                                <w:b/>
                                <w:sz w:val="26"/>
                                <w:szCs w:val="26"/>
                                <w:lang w:val="en-US"/>
                              </w:rPr>
                              <w:t xml:space="preserve">           </w:t>
                            </w:r>
                            <w:r>
                              <w:rPr>
                                <w:rFonts w:ascii="Times New Roman" w:hAnsi="Times New Roman"/>
                                <w:b/>
                                <w:sz w:val="26"/>
                                <w:szCs w:val="26"/>
                                <w:lang w:val="en-IN"/>
                              </w:rPr>
                              <w:t>-</w:t>
                            </w:r>
                            <w:r>
                              <w:rPr>
                                <w:rFonts w:ascii="Times New Roman" w:hAnsi="Times New Roman"/>
                                <w:b/>
                                <w:sz w:val="26"/>
                                <w:szCs w:val="26"/>
                                <w:lang w:val="en-IN"/>
                              </w:rPr>
                              <w:tab/>
                            </w:r>
                            <w:r>
                              <w:rPr>
                                <w:rFonts w:ascii="Times New Roman" w:hAnsi="Times New Roman"/>
                                <w:b/>
                                <w:sz w:val="26"/>
                                <w:szCs w:val="26"/>
                                <w:lang w:val="en-IN"/>
                              </w:rPr>
                              <w:t>222</w:t>
                            </w:r>
                            <w:r>
                              <w:rPr>
                                <w:rFonts w:hAnsi="Times New Roman"/>
                                <w:b/>
                                <w:sz w:val="26"/>
                                <w:szCs w:val="26"/>
                                <w:lang w:val="en-US"/>
                              </w:rPr>
                              <w:t>208918</w:t>
                            </w:r>
                          </w:p>
                          <w:p>
                            <w:pPr>
                              <w:pStyle w:val="style0"/>
                              <w:spacing w:after="0"/>
                              <w:rPr>
                                <w:rFonts w:ascii="Times New Roman" w:hAnsi="Times New Roman"/>
                                <w:b/>
                                <w:sz w:val="26"/>
                                <w:szCs w:val="26"/>
                                <w:lang w:val="en-IN"/>
                              </w:rPr>
                            </w:pPr>
                            <w:r>
                              <w:rPr>
                                <w:rFonts w:hAnsi="Times New Roman"/>
                                <w:b/>
                                <w:sz w:val="26"/>
                                <w:szCs w:val="26"/>
                                <w:lang w:val="en-US"/>
                              </w:rPr>
                              <w:t>M.Sarath</w:t>
                            </w:r>
                            <w:r>
                              <w:rPr>
                                <w:rFonts w:ascii="Times New Roman" w:hAnsi="Times New Roman"/>
                                <w:b/>
                                <w:sz w:val="26"/>
                                <w:szCs w:val="26"/>
                                <w:lang w:val="en-IN"/>
                              </w:rPr>
                              <w:tab/>
                            </w:r>
                            <w:r>
                              <w:rPr>
                                <w:rFonts w:hAnsi="Times New Roman"/>
                                <w:b/>
                                <w:sz w:val="26"/>
                                <w:szCs w:val="26"/>
                                <w:lang w:val="en-US"/>
                              </w:rPr>
                              <w:t xml:space="preserve">                      </w:t>
                            </w:r>
                            <w:r>
                              <w:rPr>
                                <w:rFonts w:ascii="Times New Roman" w:hAnsi="Times New Roman"/>
                                <w:b/>
                                <w:sz w:val="26"/>
                                <w:szCs w:val="26"/>
                                <w:lang w:val="en-IN"/>
                              </w:rPr>
                              <w:t>-</w:t>
                            </w:r>
                            <w:r>
                              <w:rPr>
                                <w:rFonts w:ascii="Times New Roman" w:hAnsi="Times New Roman"/>
                                <w:b/>
                                <w:sz w:val="26"/>
                                <w:szCs w:val="26"/>
                                <w:lang w:val="en-IN"/>
                              </w:rPr>
                              <w:tab/>
                            </w:r>
                            <w:r>
                              <w:rPr>
                                <w:rFonts w:ascii="Times New Roman" w:hAnsi="Times New Roman"/>
                                <w:b/>
                                <w:sz w:val="26"/>
                                <w:szCs w:val="26"/>
                                <w:lang w:val="en-IN"/>
                              </w:rPr>
                              <w:t>222</w:t>
                            </w:r>
                            <w:r>
                              <w:rPr>
                                <w:rFonts w:hAnsi="Times New Roman"/>
                                <w:b/>
                                <w:sz w:val="26"/>
                                <w:szCs w:val="26"/>
                                <w:lang w:val="en-US"/>
                              </w:rPr>
                              <w:t>208920</w:t>
                            </w:r>
                            <w:bookmarkStart w:id="0" w:name="_GoBack"/>
                            <w:bookmarkEnd w:id="0"/>
                          </w:p>
                          <w:p>
                            <w:pPr>
                              <w:pStyle w:val="style0"/>
                              <w:spacing w:after="0"/>
                              <w:rPr>
                                <w:rFonts w:ascii="Times New Roman" w:hAnsi="Times New Roman"/>
                                <w:b/>
                                <w:sz w:val="26"/>
                                <w:szCs w:val="26"/>
                                <w:lang w:val="en-IN"/>
                              </w:rPr>
                            </w:pPr>
                            <w:r>
                              <w:rPr>
                                <w:rFonts w:hAnsi="Times New Roman"/>
                                <w:b/>
                                <w:sz w:val="26"/>
                                <w:szCs w:val="26"/>
                                <w:lang w:val="en-US"/>
                              </w:rPr>
                              <w:t>U.Shyam Nathan              -          222208921</w:t>
                            </w:r>
                          </w:p>
                          <w:p>
                            <w:pPr>
                              <w:pStyle w:val="style0"/>
                              <w:spacing w:after="0"/>
                              <w:rPr>
                                <w:rFonts w:ascii="Times New Roman" w:hAnsi="Times New Roman"/>
                                <w:b/>
                                <w:sz w:val="26"/>
                                <w:szCs w:val="26"/>
                                <w:lang w:val="en-IN"/>
                              </w:rPr>
                            </w:pPr>
                            <w:r>
                              <w:rPr>
                                <w:rFonts w:hAnsi="Times New Roman"/>
                                <w:b/>
                                <w:sz w:val="26"/>
                                <w:szCs w:val="26"/>
                                <w:lang w:val="en-US"/>
                              </w:rPr>
                              <w:t>S.Suriya                             -          222208923</w:t>
                            </w:r>
                          </w:p>
                          <w:p>
                            <w:pPr>
                              <w:pStyle w:val="style0"/>
                              <w:spacing w:after="0"/>
                              <w:rPr>
                                <w:rFonts w:ascii="Times New Roman" w:hAnsi="Times New Roman"/>
                                <w:b/>
                                <w:sz w:val="26"/>
                                <w:szCs w:val="26"/>
                                <w:lang w:val="en-IN"/>
                              </w:rPr>
                            </w:pPr>
                            <w:r>
                              <w:rPr>
                                <w:rFonts w:hAnsi="Times New Roman"/>
                                <w:b/>
                                <w:sz w:val="26"/>
                                <w:szCs w:val="26"/>
                                <w:lang w:val="en-US"/>
                              </w:rPr>
                              <w:t>V.Venkatesh                     -          222208925</w:t>
                            </w:r>
                          </w:p>
                          <w:p>
                            <w:pPr>
                              <w:pStyle w:val="style0"/>
                              <w:spacing w:after="0"/>
                              <w:rPr>
                                <w:rFonts w:ascii="Times New Roman" w:hAnsi="Times New Roman"/>
                                <w:b/>
                                <w:sz w:val="26"/>
                                <w:szCs w:val="26"/>
                                <w:lang w:val="en-IN"/>
                              </w:rPr>
                            </w:pPr>
                          </w:p>
                          <w:p>
                            <w:pPr>
                              <w:pStyle w:val="style0"/>
                              <w:spacing w:after="0"/>
                              <w:rPr>
                                <w:rFonts w:ascii="Times New Roman" w:hAnsi="Times New Roman"/>
                                <w:b/>
                                <w:sz w:val="26"/>
                                <w:szCs w:val="26"/>
                                <w:lang w:val="en-IN"/>
                              </w:rPr>
                            </w:pPr>
                          </w:p>
                        </w:txbxContent>
                      </wps:txbx>
                      <wps:bodyPr lIns="91440" rIns="91440" tIns="45720" bIns="45720" vert="horz" anchor="t" wrap="square">
                        <a:prstTxWarp prst="textNoShape"/>
                        <a:noAutofit/>
                      </wps:bodyPr>
                    </wps:wsp>
                  </a:graphicData>
                </a:graphic>
              </wp:anchor>
            </w:drawing>
          </mc:Choice>
          <mc:Fallback>
            <w:pict>
              <v:rect id="1026" fillcolor="white" stroked="f" style="position:absolute;margin-left:184.5pt;margin-top:386.2pt;width:267.0pt;height:114.21pt;z-index:2;mso-position-horizontal-relative:page;mso-position-vertical-relative:page;mso-width-relative:page;mso-height-relative:page;mso-wrap-distance-left:0.0pt;mso-wrap-distance-right:0.0pt;visibility:visible;">
                <v:stroke on="f"/>
                <v:fill/>
                <v:textbox inset="7.2pt,3.6pt,7.2pt,3.6pt">
                  <w:txbxContent>
                    <w:p>
                      <w:pPr>
                        <w:pStyle w:val="style0"/>
                        <w:spacing w:after="0"/>
                        <w:rPr>
                          <w:rFonts w:ascii="Times New Roman" w:hAnsi="Times New Roman"/>
                          <w:b/>
                          <w:sz w:val="26"/>
                          <w:szCs w:val="26"/>
                          <w:lang w:val="en-IN"/>
                        </w:rPr>
                      </w:pPr>
                      <w:r>
                        <w:rPr>
                          <w:rFonts w:hAnsi="Times New Roman"/>
                          <w:b/>
                          <w:sz w:val="26"/>
                          <w:szCs w:val="26"/>
                          <w:lang w:val="en-US"/>
                        </w:rPr>
                        <w:t>M.Sakthivel</w:t>
                      </w:r>
                      <w:r>
                        <w:rPr>
                          <w:rFonts w:ascii="Times New Roman" w:hAnsi="Times New Roman"/>
                          <w:b/>
                          <w:sz w:val="26"/>
                          <w:szCs w:val="26"/>
                          <w:lang w:val="en-IN"/>
                        </w:rPr>
                        <w:tab/>
                      </w:r>
                      <w:r>
                        <w:rPr>
                          <w:rFonts w:ascii="Times New Roman" w:hAnsi="Times New Roman"/>
                          <w:b/>
                          <w:sz w:val="26"/>
                          <w:szCs w:val="26"/>
                          <w:lang w:val="en-IN"/>
                        </w:rPr>
                        <w:tab/>
                      </w:r>
                      <w:r>
                        <w:rPr>
                          <w:rFonts w:hAnsi="Times New Roman"/>
                          <w:b/>
                          <w:sz w:val="26"/>
                          <w:szCs w:val="26"/>
                          <w:lang w:val="en-US"/>
                        </w:rPr>
                        <w:t xml:space="preserve">           </w:t>
                      </w:r>
                      <w:r>
                        <w:rPr>
                          <w:rFonts w:ascii="Times New Roman" w:hAnsi="Times New Roman"/>
                          <w:b/>
                          <w:sz w:val="26"/>
                          <w:szCs w:val="26"/>
                          <w:lang w:val="en-IN"/>
                        </w:rPr>
                        <w:t>-</w:t>
                      </w:r>
                      <w:r>
                        <w:rPr>
                          <w:rFonts w:ascii="Times New Roman" w:hAnsi="Times New Roman"/>
                          <w:b/>
                          <w:sz w:val="26"/>
                          <w:szCs w:val="26"/>
                          <w:lang w:val="en-IN"/>
                        </w:rPr>
                        <w:tab/>
                      </w:r>
                      <w:r>
                        <w:rPr>
                          <w:rFonts w:ascii="Times New Roman" w:hAnsi="Times New Roman"/>
                          <w:b/>
                          <w:sz w:val="26"/>
                          <w:szCs w:val="26"/>
                          <w:lang w:val="en-IN"/>
                        </w:rPr>
                        <w:t>222</w:t>
                      </w:r>
                      <w:r>
                        <w:rPr>
                          <w:rFonts w:hAnsi="Times New Roman"/>
                          <w:b/>
                          <w:sz w:val="26"/>
                          <w:szCs w:val="26"/>
                          <w:lang w:val="en-US"/>
                        </w:rPr>
                        <w:t>208918</w:t>
                      </w:r>
                    </w:p>
                    <w:p>
                      <w:pPr>
                        <w:pStyle w:val="style0"/>
                        <w:spacing w:after="0"/>
                        <w:rPr>
                          <w:rFonts w:ascii="Times New Roman" w:hAnsi="Times New Roman"/>
                          <w:b/>
                          <w:sz w:val="26"/>
                          <w:szCs w:val="26"/>
                          <w:lang w:val="en-IN"/>
                        </w:rPr>
                      </w:pPr>
                      <w:r>
                        <w:rPr>
                          <w:rFonts w:hAnsi="Times New Roman"/>
                          <w:b/>
                          <w:sz w:val="26"/>
                          <w:szCs w:val="26"/>
                          <w:lang w:val="en-US"/>
                        </w:rPr>
                        <w:t>M.Sarath</w:t>
                      </w:r>
                      <w:r>
                        <w:rPr>
                          <w:rFonts w:ascii="Times New Roman" w:hAnsi="Times New Roman"/>
                          <w:b/>
                          <w:sz w:val="26"/>
                          <w:szCs w:val="26"/>
                          <w:lang w:val="en-IN"/>
                        </w:rPr>
                        <w:tab/>
                      </w:r>
                      <w:r>
                        <w:rPr>
                          <w:rFonts w:hAnsi="Times New Roman"/>
                          <w:b/>
                          <w:sz w:val="26"/>
                          <w:szCs w:val="26"/>
                          <w:lang w:val="en-US"/>
                        </w:rPr>
                        <w:t xml:space="preserve">                      </w:t>
                      </w:r>
                      <w:r>
                        <w:rPr>
                          <w:rFonts w:ascii="Times New Roman" w:hAnsi="Times New Roman"/>
                          <w:b/>
                          <w:sz w:val="26"/>
                          <w:szCs w:val="26"/>
                          <w:lang w:val="en-IN"/>
                        </w:rPr>
                        <w:t>-</w:t>
                      </w:r>
                      <w:r>
                        <w:rPr>
                          <w:rFonts w:ascii="Times New Roman" w:hAnsi="Times New Roman"/>
                          <w:b/>
                          <w:sz w:val="26"/>
                          <w:szCs w:val="26"/>
                          <w:lang w:val="en-IN"/>
                        </w:rPr>
                        <w:tab/>
                      </w:r>
                      <w:r>
                        <w:rPr>
                          <w:rFonts w:ascii="Times New Roman" w:hAnsi="Times New Roman"/>
                          <w:b/>
                          <w:sz w:val="26"/>
                          <w:szCs w:val="26"/>
                          <w:lang w:val="en-IN"/>
                        </w:rPr>
                        <w:t>222</w:t>
                      </w:r>
                      <w:r>
                        <w:rPr>
                          <w:rFonts w:hAnsi="Times New Roman"/>
                          <w:b/>
                          <w:sz w:val="26"/>
                          <w:szCs w:val="26"/>
                          <w:lang w:val="en-US"/>
                        </w:rPr>
                        <w:t>208920</w:t>
                      </w:r>
                    </w:p>
                    <w:p>
                      <w:pPr>
                        <w:pStyle w:val="style0"/>
                        <w:spacing w:after="0"/>
                        <w:rPr>
                          <w:rFonts w:ascii="Times New Roman" w:hAnsi="Times New Roman"/>
                          <w:b/>
                          <w:sz w:val="26"/>
                          <w:szCs w:val="26"/>
                          <w:lang w:val="en-IN"/>
                        </w:rPr>
                      </w:pPr>
                      <w:r>
                        <w:rPr>
                          <w:rFonts w:hAnsi="Times New Roman"/>
                          <w:b/>
                          <w:sz w:val="26"/>
                          <w:szCs w:val="26"/>
                          <w:lang w:val="en-US"/>
                        </w:rPr>
                        <w:t>U.Shyam Nathan              -          222208921</w:t>
                      </w:r>
                    </w:p>
                    <w:p>
                      <w:pPr>
                        <w:pStyle w:val="style0"/>
                        <w:spacing w:after="0"/>
                        <w:rPr>
                          <w:rFonts w:ascii="Times New Roman" w:hAnsi="Times New Roman"/>
                          <w:b/>
                          <w:sz w:val="26"/>
                          <w:szCs w:val="26"/>
                          <w:lang w:val="en-IN"/>
                        </w:rPr>
                      </w:pPr>
                      <w:r>
                        <w:rPr>
                          <w:rFonts w:hAnsi="Times New Roman"/>
                          <w:b/>
                          <w:sz w:val="26"/>
                          <w:szCs w:val="26"/>
                          <w:lang w:val="en-US"/>
                        </w:rPr>
                        <w:t>S.Suriya                             -          222208923</w:t>
                      </w:r>
                    </w:p>
                    <w:p>
                      <w:pPr>
                        <w:pStyle w:val="style0"/>
                        <w:spacing w:after="0"/>
                        <w:rPr>
                          <w:rFonts w:ascii="Times New Roman" w:hAnsi="Times New Roman"/>
                          <w:b/>
                          <w:sz w:val="26"/>
                          <w:szCs w:val="26"/>
                          <w:lang w:val="en-IN"/>
                        </w:rPr>
                      </w:pPr>
                      <w:r>
                        <w:rPr>
                          <w:rFonts w:hAnsi="Times New Roman"/>
                          <w:b/>
                          <w:sz w:val="26"/>
                          <w:szCs w:val="26"/>
                          <w:lang w:val="en-US"/>
                        </w:rPr>
                        <w:t>V.Venkatesh                     -          222208925</w:t>
                      </w:r>
                    </w:p>
                    <w:p>
                      <w:pPr>
                        <w:pStyle w:val="style0"/>
                        <w:spacing w:after="0"/>
                        <w:rPr>
                          <w:rFonts w:ascii="Times New Roman" w:hAnsi="Times New Roman"/>
                          <w:b/>
                          <w:sz w:val="26"/>
                          <w:szCs w:val="26"/>
                          <w:lang w:val="en-IN"/>
                        </w:rPr>
                      </w:pPr>
                    </w:p>
                    <w:p>
                      <w:pPr>
                        <w:pStyle w:val="style0"/>
                        <w:spacing w:after="0"/>
                        <w:rPr>
                          <w:rFonts w:ascii="Times New Roman" w:hAnsi="Times New Roman"/>
                          <w:b/>
                          <w:sz w:val="26"/>
                          <w:szCs w:val="26"/>
                          <w:lang w:val="en-IN"/>
                        </w:rPr>
                      </w:pPr>
                    </w:p>
                  </w:txbxContent>
                </v:textbox>
              </v:rect>
            </w:pict>
          </mc:Fallback>
        </mc:AlternateContent>
      </w:r>
      <w:r>
        <w:rPr>
          <w:rFonts w:ascii="Times New Roman" w:hAnsi="Times New Roman"/>
          <w:b/>
          <w:noProof/>
          <w:sz w:val="32"/>
          <w:szCs w:val="28"/>
          <w:lang w:val="en-US" w:eastAsia="en-IN"/>
        </w:rPr>
        <w:t xml:space="preserve">                                                        </w:t>
      </w:r>
      <w:r>
        <w:rPr>
          <w:rFonts w:ascii="Times New Roman" w:hAnsi="Times New Roman"/>
          <w:b/>
          <w:sz w:val="32"/>
          <w:szCs w:val="28"/>
        </w:rPr>
        <w:t>BY</w:t>
      </w:r>
    </w:p>
    <w:p>
      <w:pPr>
        <w:pStyle w:val="style0"/>
        <w:spacing w:after="120" w:lineRule="auto" w:line="240"/>
        <w:jc w:val="both"/>
        <w:rPr>
          <w:rFonts w:ascii="Times New Roman" w:hAnsi="Times New Roman"/>
          <w:b/>
          <w:sz w:val="32"/>
          <w:szCs w:val="28"/>
        </w:rPr>
      </w:pPr>
    </w:p>
    <w:p>
      <w:pPr>
        <w:pStyle w:val="style0"/>
        <w:spacing w:after="120" w:lineRule="auto" w:line="240"/>
        <w:jc w:val="both"/>
        <w:rPr>
          <w:rFonts w:ascii="Times New Roman" w:hAnsi="Times New Roman"/>
          <w:b/>
          <w:sz w:val="32"/>
          <w:szCs w:val="28"/>
        </w:rPr>
      </w:pPr>
    </w:p>
    <w:p>
      <w:pPr>
        <w:pStyle w:val="style0"/>
        <w:spacing w:after="120" w:lineRule="auto" w:line="240"/>
        <w:jc w:val="both"/>
        <w:rPr>
          <w:rFonts w:ascii="Times New Roman" w:hAnsi="Times New Roman"/>
          <w:b/>
          <w:sz w:val="32"/>
          <w:szCs w:val="28"/>
        </w:rPr>
      </w:pPr>
    </w:p>
    <w:p>
      <w:pPr>
        <w:pStyle w:val="style0"/>
        <w:spacing w:after="0"/>
        <w:jc w:val="both"/>
        <w:rPr>
          <w:rFonts w:ascii="Times New Roman" w:hAnsi="Times New Roman"/>
          <w:b/>
          <w:sz w:val="36"/>
          <w:szCs w:val="36"/>
        </w:rPr>
      </w:pPr>
    </w:p>
    <w:p>
      <w:pPr>
        <w:pStyle w:val="style0"/>
        <w:spacing w:after="0"/>
        <w:jc w:val="both"/>
        <w:rPr>
          <w:rFonts w:ascii="Times New Roman" w:hAnsi="Times New Roman"/>
          <w:b/>
          <w:sz w:val="36"/>
          <w:szCs w:val="36"/>
        </w:rPr>
      </w:pPr>
    </w:p>
    <w:p>
      <w:pPr>
        <w:pStyle w:val="style0"/>
        <w:spacing w:after="0"/>
        <w:jc w:val="both"/>
        <w:rPr>
          <w:rFonts w:ascii="Times New Roman" w:hAnsi="Times New Roman"/>
          <w:b/>
          <w:sz w:val="36"/>
          <w:szCs w:val="36"/>
        </w:rPr>
      </w:pPr>
    </w:p>
    <w:p>
      <w:pPr>
        <w:pStyle w:val="style0"/>
        <w:spacing w:after="0"/>
        <w:jc w:val="center"/>
        <w:rPr>
          <w:rFonts w:ascii="Times New Roman" w:hAnsi="Times New Roman"/>
          <w:b/>
          <w:sz w:val="36"/>
          <w:szCs w:val="36"/>
        </w:rPr>
      </w:pPr>
      <w:r>
        <w:rPr>
          <w:rFonts w:ascii="Times New Roman" w:hAnsi="Times New Roman"/>
          <w:b/>
          <w:sz w:val="36"/>
          <w:szCs w:val="36"/>
          <w:lang w:val="en-US"/>
        </w:rPr>
        <w:t xml:space="preserve">   </w:t>
      </w:r>
      <w:r>
        <w:rPr>
          <w:rFonts w:ascii="Times New Roman" w:hAnsi="Times New Roman"/>
          <w:b/>
          <w:sz w:val="36"/>
          <w:szCs w:val="36"/>
        </w:rPr>
        <w:t>SREE MUTHUKUMARASWAMY COLLEGE</w:t>
      </w:r>
    </w:p>
    <w:p>
      <w:pPr>
        <w:pStyle w:val="style0"/>
        <w:spacing w:after="0"/>
        <w:jc w:val="center"/>
        <w:rPr>
          <w:rFonts w:ascii="Times New Roman" w:hAnsi="Times New Roman"/>
          <w:b/>
          <w:sz w:val="32"/>
          <w:szCs w:val="28"/>
        </w:rPr>
      </w:pPr>
      <w:r>
        <w:rPr>
          <w:rFonts w:ascii="Times New Roman" w:hAnsi="Times New Roman"/>
          <w:b/>
          <w:sz w:val="32"/>
          <w:szCs w:val="28"/>
          <w:lang w:val="en-US"/>
        </w:rPr>
        <w:t xml:space="preserve">   </w:t>
      </w:r>
      <w:r>
        <w:rPr>
          <w:rFonts w:ascii="Times New Roman" w:hAnsi="Times New Roman"/>
          <w:b/>
          <w:sz w:val="32"/>
          <w:szCs w:val="28"/>
        </w:rPr>
        <w:t xml:space="preserve"> </w:t>
      </w:r>
      <w:r>
        <w:rPr>
          <w:rFonts w:ascii="Times New Roman" w:hAnsi="Times New Roman"/>
          <w:b/>
          <w:sz w:val="32"/>
          <w:szCs w:val="28"/>
        </w:rPr>
        <w:t>(</w:t>
      </w:r>
      <w:r>
        <w:rPr>
          <w:rFonts w:ascii="Times New Roman" w:hAnsi="Times New Roman"/>
          <w:b/>
          <w:sz w:val="24"/>
        </w:rPr>
        <w:t>AFFILIATED TO UNIVERSITY OF MADRAS)</w:t>
      </w:r>
      <w:r>
        <w:rPr>
          <w:rFonts w:ascii="Times New Roman" w:hAnsi="Times New Roman"/>
          <w:b/>
          <w:sz w:val="24"/>
        </w:rPr>
        <w:br/>
      </w:r>
      <w:r>
        <w:rPr>
          <w:rFonts w:ascii="Times New Roman" w:hAnsi="Times New Roman"/>
          <w:b/>
          <w:sz w:val="24"/>
          <w:lang w:val="en-US"/>
        </w:rPr>
        <w:t xml:space="preserve">     </w:t>
      </w:r>
      <w:r>
        <w:rPr>
          <w:rFonts w:ascii="Times New Roman" w:hAnsi="Times New Roman"/>
          <w:b/>
          <w:sz w:val="32"/>
          <w:szCs w:val="28"/>
        </w:rPr>
        <w:t xml:space="preserve">KODUNGAIYUR, </w:t>
      </w:r>
      <w:r>
        <w:rPr>
          <w:rFonts w:ascii="Times New Roman" w:hAnsi="Times New Roman"/>
          <w:b/>
          <w:sz w:val="32"/>
          <w:szCs w:val="28"/>
        </w:rPr>
        <w:t xml:space="preserve">CHENNAI – 600 </w:t>
      </w:r>
      <w:r>
        <w:rPr>
          <w:rFonts w:ascii="Times New Roman" w:hAnsi="Times New Roman"/>
          <w:b/>
          <w:sz w:val="32"/>
          <w:szCs w:val="28"/>
        </w:rPr>
        <w:t>118</w:t>
      </w:r>
      <w:r>
        <w:rPr>
          <w:rFonts w:ascii="Times New Roman" w:hAnsi="Times New Roman"/>
          <w:b/>
          <w:sz w:val="32"/>
          <w:szCs w:val="28"/>
        </w:rPr>
        <w:br/>
      </w:r>
    </w:p>
    <w:p>
      <w:pPr>
        <w:pStyle w:val="style0"/>
        <w:spacing w:after="0"/>
        <w:jc w:val="center"/>
        <w:rPr>
          <w:rFonts w:ascii="Times New Roman" w:hAnsi="Times New Roman"/>
          <w:b/>
          <w:sz w:val="32"/>
          <w:szCs w:val="28"/>
        </w:rPr>
      </w:pPr>
      <w:r>
        <w:rPr>
          <w:rFonts w:ascii="Times New Roman" w:hAnsi="Times New Roman"/>
          <w:b/>
          <w:sz w:val="32"/>
          <w:szCs w:val="28"/>
          <w:lang w:val="en-US"/>
        </w:rPr>
        <w:t xml:space="preserve">  </w:t>
      </w:r>
      <w:r>
        <w:rPr>
          <w:rFonts w:ascii="Times New Roman" w:hAnsi="Times New Roman"/>
          <w:b/>
          <w:sz w:val="32"/>
          <w:szCs w:val="28"/>
        </w:rPr>
        <w:t>APRIL 20</w:t>
      </w:r>
      <w:r>
        <w:rPr>
          <w:rFonts w:ascii="Times New Roman" w:hAnsi="Times New Roman"/>
          <w:b/>
          <w:sz w:val="32"/>
          <w:szCs w:val="28"/>
        </w:rPr>
        <w:t>2</w:t>
      </w:r>
      <w:r>
        <w:rPr>
          <w:rFonts w:ascii="Times New Roman" w:hAnsi="Times New Roman"/>
          <w:b/>
          <w:sz w:val="32"/>
          <w:szCs w:val="28"/>
        </w:rPr>
        <w:t>5 EXAMINATIONS</w:t>
      </w:r>
    </w:p>
    <w:p>
      <w:pPr>
        <w:pStyle w:val="style0"/>
        <w:spacing w:after="120" w:lineRule="auto" w:line="240"/>
        <w:jc w:val="both"/>
        <w:rPr>
          <w:rFonts w:ascii="Times New Roman" w:hAnsi="Times New Roman"/>
          <w:b/>
          <w:sz w:val="32"/>
          <w:szCs w:val="28"/>
        </w:rPr>
      </w:pPr>
    </w:p>
    <w:p>
      <w:pPr>
        <w:pStyle w:val="style0"/>
        <w:spacing w:after="120" w:lineRule="auto" w:line="240"/>
        <w:jc w:val="both"/>
        <w:rPr>
          <w:rFonts w:ascii="Times New Roman" w:hAnsi="Times New Roman"/>
          <w:b/>
          <w:sz w:val="32"/>
          <w:szCs w:val="28"/>
        </w:rPr>
      </w:pPr>
    </w:p>
    <w:p>
      <w:pPr>
        <w:pStyle w:val="style0"/>
        <w:spacing w:after="120" w:lineRule="auto" w:line="240"/>
        <w:jc w:val="both"/>
        <w:rPr>
          <w:rFonts w:ascii="Times New Roman" w:hAnsi="Times New Roman"/>
          <w:b/>
          <w:sz w:val="32"/>
          <w:szCs w:val="28"/>
        </w:rPr>
      </w:pPr>
    </w:p>
    <w:p>
      <w:pPr>
        <w:pStyle w:val="style0"/>
        <w:spacing w:after="120" w:lineRule="auto" w:line="240"/>
        <w:jc w:val="both"/>
        <w:rPr>
          <w:rFonts w:ascii="Times New Roman" w:hAnsi="Times New Roman"/>
          <w:b/>
          <w:sz w:val="32"/>
          <w:szCs w:val="28"/>
        </w:rPr>
      </w:pPr>
    </w:p>
    <w:p>
      <w:pPr>
        <w:pStyle w:val="style0"/>
        <w:spacing w:after="120" w:lineRule="auto" w:line="240"/>
        <w:jc w:val="center"/>
        <w:rPr>
          <w:rFonts w:ascii="Times New Roman" w:hAnsi="Times New Roman"/>
          <w:b/>
          <w:sz w:val="32"/>
          <w:szCs w:val="28"/>
        </w:rPr>
      </w:pPr>
      <w:r>
        <w:rPr>
          <w:rFonts w:ascii="Times New Roman" w:hAnsi="Times New Roman"/>
          <w:b/>
          <w:sz w:val="32"/>
          <w:szCs w:val="28"/>
        </w:rPr>
        <w:t>BONAFIDE CERTIFICATE</w:t>
      </w:r>
    </w:p>
    <w:p>
      <w:pPr>
        <w:pStyle w:val="style0"/>
        <w:ind w:firstLine="720"/>
        <w:jc w:val="both"/>
        <w:rPr>
          <w:rFonts w:ascii="Times New Roman" w:hAnsi="Times New Roman"/>
          <w:sz w:val="32"/>
          <w:szCs w:val="28"/>
        </w:rPr>
      </w:pPr>
    </w:p>
    <w:p>
      <w:pPr>
        <w:pStyle w:val="style0"/>
        <w:spacing w:lineRule="auto" w:line="360"/>
        <w:ind w:firstLine="720"/>
        <w:jc w:val="both"/>
        <w:rPr>
          <w:rFonts w:ascii="Times New Roman" w:hAnsi="Times New Roman"/>
          <w:b/>
          <w:sz w:val="28"/>
          <w:szCs w:val="28"/>
        </w:rPr>
      </w:pPr>
      <w:r>
        <w:rPr>
          <w:rFonts w:ascii="Times New Roman" w:hAnsi="Times New Roman"/>
          <w:sz w:val="28"/>
          <w:szCs w:val="28"/>
        </w:rPr>
        <w:t xml:space="preserve">This is to certify that the </w:t>
      </w:r>
      <w:r>
        <w:rPr>
          <w:rFonts w:ascii="Times New Roman" w:hAnsi="Times New Roman"/>
          <w:sz w:val="28"/>
          <w:szCs w:val="28"/>
        </w:rPr>
        <w:t>project</w:t>
      </w:r>
      <w:r>
        <w:rPr>
          <w:rFonts w:ascii="Times New Roman" w:hAnsi="Times New Roman"/>
          <w:sz w:val="28"/>
          <w:szCs w:val="28"/>
        </w:rPr>
        <w:t xml:space="preserve"> entitled</w:t>
      </w:r>
      <w:r>
        <w:rPr>
          <w:rFonts w:hAnsi="Times New Roman"/>
          <w:sz w:val="28"/>
          <w:szCs w:val="28"/>
          <w:lang w:val="en-US"/>
        </w:rPr>
        <w:t xml:space="preserve"> </w:t>
      </w:r>
      <w:r>
        <w:rPr>
          <w:rFonts w:hAnsi="Times New Roman"/>
          <w:b/>
          <w:bCs/>
          <w:sz w:val="28"/>
          <w:szCs w:val="28"/>
          <w:lang w:val="en-US"/>
        </w:rPr>
        <w:t>"Cryptoverse : A Cryptocurrency Dashboard (*Dashboard*)"</w:t>
      </w:r>
      <w:r>
        <w:rPr>
          <w:rFonts w:hAnsi="Times New Roman"/>
          <w:sz w:val="28"/>
          <w:szCs w:val="28"/>
          <w:lang w:val="en-US"/>
        </w:rPr>
        <w:t xml:space="preserve"> </w:t>
      </w:r>
      <w:r>
        <w:rPr>
          <w:rFonts w:ascii="Times New Roman" w:hAnsi="Times New Roman"/>
          <w:sz w:val="28"/>
          <w:szCs w:val="28"/>
        </w:rPr>
        <w:t xml:space="preserve">being submitted to </w:t>
      </w:r>
      <w:r>
        <w:rPr>
          <w:rFonts w:ascii="Times New Roman" w:hAnsi="Times New Roman"/>
          <w:sz w:val="28"/>
          <w:szCs w:val="28"/>
        </w:rPr>
        <w:t>Sree Muthukumar</w:t>
      </w:r>
      <w:r>
        <w:rPr>
          <w:rFonts w:ascii="Times New Roman" w:hAnsi="Times New Roman"/>
          <w:sz w:val="28"/>
          <w:szCs w:val="28"/>
        </w:rPr>
        <w:t>a</w:t>
      </w:r>
      <w:r>
        <w:rPr>
          <w:rFonts w:ascii="Times New Roman" w:hAnsi="Times New Roman"/>
          <w:sz w:val="28"/>
          <w:szCs w:val="28"/>
        </w:rPr>
        <w:t>swamy College,</w:t>
      </w:r>
      <w:r>
        <w:rPr>
          <w:rFonts w:ascii="Times New Roman" w:hAnsi="Times New Roman"/>
          <w:sz w:val="28"/>
          <w:szCs w:val="28"/>
        </w:rPr>
        <w:t xml:space="preserve"> College Code: UNM1441</w:t>
      </w:r>
      <w:r>
        <w:rPr>
          <w:rFonts w:ascii="Times New Roman" w:hAnsi="Times New Roman"/>
          <w:sz w:val="28"/>
          <w:szCs w:val="28"/>
        </w:rPr>
        <w:t xml:space="preserve"> Kodungaiyur</w:t>
      </w:r>
      <w:r>
        <w:rPr>
          <w:rFonts w:ascii="Times New Roman" w:hAnsi="Times New Roman"/>
          <w:sz w:val="28"/>
          <w:szCs w:val="28"/>
        </w:rPr>
        <w:t>, Chennai – 600</w:t>
      </w:r>
      <w:r>
        <w:rPr>
          <w:rFonts w:ascii="Times New Roman" w:hAnsi="Times New Roman"/>
          <w:sz w:val="28"/>
          <w:szCs w:val="28"/>
        </w:rPr>
        <w:t>118</w:t>
      </w:r>
      <w:r>
        <w:rPr>
          <w:rFonts w:ascii="Times New Roman" w:hAnsi="Times New Roman"/>
          <w:sz w:val="28"/>
          <w:szCs w:val="28"/>
        </w:rPr>
        <w:t>, by</w:t>
      </w:r>
      <w:r>
        <w:rPr>
          <w:rFonts w:ascii="Times New Roman" w:hAnsi="Times New Roman"/>
          <w:sz w:val="28"/>
          <w:szCs w:val="28"/>
        </w:rPr>
        <w:t xml:space="preserve"> </w:t>
      </w:r>
      <w:r>
        <w:rPr>
          <w:rFonts w:ascii="Times New Roman" w:hAnsi="Times New Roman"/>
          <w:sz w:val="28"/>
          <w:szCs w:val="28"/>
        </w:rPr>
        <w:t>group of students</w:t>
      </w:r>
      <w:r>
        <w:rPr>
          <w:rFonts w:ascii="Times New Roman" w:hAnsi="Times New Roman"/>
          <w:sz w:val="28"/>
          <w:szCs w:val="28"/>
        </w:rPr>
        <w:t xml:space="preserve"> </w:t>
      </w:r>
      <w:r>
        <w:rPr>
          <w:rFonts w:ascii="Times New Roman" w:hAnsi="Times New Roman"/>
          <w:sz w:val="28"/>
          <w:szCs w:val="28"/>
        </w:rPr>
        <w:t xml:space="preserve">in partial fulfillment for the award of the degree of </w:t>
      </w:r>
      <w:r>
        <w:rPr>
          <w:rFonts w:ascii="Times New Roman" w:hAnsi="Times New Roman"/>
          <w:sz w:val="28"/>
          <w:szCs w:val="28"/>
        </w:rPr>
        <w:t>B.Sc</w:t>
      </w:r>
      <w:r>
        <w:rPr>
          <w:rFonts w:ascii="Times New Roman" w:hAnsi="Times New Roman"/>
          <w:sz w:val="28"/>
          <w:szCs w:val="28"/>
        </w:rPr>
        <w:t xml:space="preserve">., </w:t>
      </w:r>
      <w:r>
        <w:rPr>
          <w:rFonts w:ascii="Times New Roman" w:hAnsi="Times New Roman"/>
          <w:sz w:val="28"/>
          <w:szCs w:val="28"/>
        </w:rPr>
        <w:t>Software Applications</w:t>
      </w:r>
      <w:r>
        <w:rPr>
          <w:rFonts w:ascii="Times New Roman" w:hAnsi="Times New Roman"/>
          <w:sz w:val="28"/>
          <w:szCs w:val="28"/>
        </w:rPr>
        <w:t xml:space="preserve"> i</w:t>
      </w:r>
      <w:r>
        <w:rPr>
          <w:rFonts w:ascii="Times New Roman" w:hAnsi="Times New Roman"/>
          <w:sz w:val="28"/>
          <w:szCs w:val="28"/>
        </w:rPr>
        <w:t xml:space="preserve">s </w:t>
      </w:r>
      <w:r>
        <w:rPr>
          <w:rFonts w:ascii="Times New Roman" w:hAnsi="Times New Roman"/>
          <w:sz w:val="28"/>
          <w:szCs w:val="28"/>
        </w:rPr>
        <w:t>a bonafide record of the work carried out by h</w:t>
      </w:r>
      <w:r>
        <w:rPr>
          <w:rFonts w:ascii="Times New Roman" w:hAnsi="Times New Roman"/>
          <w:sz w:val="28"/>
          <w:szCs w:val="28"/>
        </w:rPr>
        <w:t>er</w:t>
      </w:r>
      <w:r>
        <w:rPr>
          <w:rFonts w:ascii="Times New Roman" w:hAnsi="Times New Roman"/>
          <w:sz w:val="28"/>
          <w:szCs w:val="28"/>
        </w:rPr>
        <w:t xml:space="preserve"> under </w:t>
      </w:r>
      <w:r>
        <w:rPr>
          <w:rFonts w:ascii="Times New Roman" w:hAnsi="Times New Roman"/>
          <w:sz w:val="28"/>
          <w:szCs w:val="28"/>
        </w:rPr>
        <w:t>my</w:t>
      </w:r>
      <w:r>
        <w:rPr>
          <w:rFonts w:ascii="Times New Roman" w:hAnsi="Times New Roman"/>
          <w:sz w:val="28"/>
          <w:szCs w:val="28"/>
        </w:rPr>
        <w:t xml:space="preserve"> guidance and supervision.</w:t>
      </w:r>
    </w:p>
    <w:p>
      <w:pPr>
        <w:pStyle w:val="style0"/>
        <w:spacing w:before="120" w:lineRule="auto" w:line="360"/>
        <w:ind w:firstLine="720"/>
        <w:jc w:val="both"/>
        <w:rPr>
          <w:rFonts w:ascii="Times New Roman" w:hAnsi="Times New Roman"/>
          <w:sz w:val="28"/>
          <w:szCs w:val="28"/>
        </w:rPr>
      </w:pPr>
    </w:p>
    <w:p>
      <w:pPr>
        <w:pStyle w:val="style0"/>
        <w:spacing w:before="120" w:lineRule="auto" w:line="360"/>
        <w:ind w:firstLine="720"/>
        <w:jc w:val="both"/>
        <w:rPr>
          <w:rFonts w:ascii="Times New Roman" w:hAnsi="Times New Roman"/>
          <w:sz w:val="28"/>
          <w:szCs w:val="28"/>
        </w:rPr>
      </w:pPr>
    </w:p>
    <w:p>
      <w:pPr>
        <w:pStyle w:val="style0"/>
        <w:spacing w:before="120" w:lineRule="auto" w:line="360"/>
        <w:jc w:val="both"/>
        <w:rPr>
          <w:rFonts w:ascii="Times New Roman" w:hAnsi="Times New Roman"/>
          <w:b/>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b/>
          <w:sz w:val="28"/>
          <w:szCs w:val="28"/>
        </w:rPr>
        <w:t>Internal Guide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Head of the Department</w:t>
      </w:r>
    </w:p>
    <w:p>
      <w:pPr>
        <w:pStyle w:val="style0"/>
        <w:spacing w:before="120" w:lineRule="auto" w:line="360"/>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rPr>
        <w:t>(</w:t>
      </w:r>
      <w:r>
        <w:rPr>
          <w:rFonts w:ascii="Times New Roman" w:hAnsi="Times New Roman"/>
          <w:b/>
          <w:sz w:val="28"/>
          <w:szCs w:val="28"/>
        </w:rPr>
        <w:t xml:space="preserve"> </w:t>
      </w:r>
      <w:r>
        <w:rPr>
          <w:rFonts w:ascii="Times New Roman" w:hAnsi="Times New Roman"/>
          <w:b/>
          <w:sz w:val="28"/>
          <w:szCs w:val="28"/>
        </w:rPr>
        <w:t xml:space="preserve">Mr. </w:t>
      </w:r>
      <w:r>
        <w:rPr>
          <w:rFonts w:ascii="Times New Roman" w:hAnsi="Times New Roman"/>
          <w:b/>
          <w:sz w:val="28"/>
          <w:szCs w:val="28"/>
        </w:rPr>
        <w:t>M.Kalaimani</w:t>
      </w:r>
      <w:r>
        <w:rPr>
          <w:rFonts w:ascii="Times New Roman" w:hAnsi="Times New Roman"/>
          <w:b/>
          <w:sz w:val="28"/>
          <w:szCs w:val="28"/>
        </w:rPr>
        <w:t xml:space="preserve"> </w:t>
      </w:r>
      <w:r>
        <w:rPr>
          <w:rFonts w:ascii="Times New Roman" w:hAnsi="Times New Roman"/>
          <w:b/>
          <w:sz w:val="28"/>
          <w:szCs w:val="28"/>
        </w:rPr>
        <w: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rPr>
        <w:t>(</w:t>
      </w:r>
      <w:r>
        <w:rPr>
          <w:rFonts w:ascii="Times New Roman" w:hAnsi="Times New Roman"/>
          <w:b/>
          <w:sz w:val="28"/>
          <w:szCs w:val="28"/>
        </w:rPr>
        <w:t xml:space="preserve"> </w:t>
      </w:r>
      <w:r>
        <w:rPr>
          <w:rFonts w:ascii="Times New Roman" w:hAnsi="Times New Roman"/>
          <w:b/>
          <w:sz w:val="28"/>
          <w:szCs w:val="28"/>
        </w:rPr>
        <w:t>Mrs.T.Merlin Jaba</w:t>
      </w:r>
      <w:r>
        <w:rPr>
          <w:rFonts w:ascii="Times New Roman" w:hAnsi="Times New Roman"/>
          <w:b/>
          <w:sz w:val="28"/>
          <w:szCs w:val="28"/>
        </w:rPr>
        <w:t xml:space="preserve"> </w:t>
      </w:r>
      <w:r>
        <w:rPr>
          <w:rFonts w:ascii="Times New Roman" w:hAnsi="Times New Roman"/>
          <w:b/>
          <w:sz w:val="28"/>
          <w:szCs w:val="28"/>
        </w:rPr>
        <w: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pPr>
        <w:pStyle w:val="style0"/>
        <w:spacing w:before="120" w:lineRule="auto" w:line="360"/>
        <w:jc w:val="both"/>
        <w:rPr>
          <w:rFonts w:ascii="Times New Roman" w:hAnsi="Times New Roman"/>
          <w:sz w:val="28"/>
          <w:szCs w:val="28"/>
        </w:rPr>
      </w:pPr>
      <w:r>
        <w:rPr>
          <w:rFonts w:ascii="Times New Roman" w:hAnsi="Times New Roman"/>
          <w:sz w:val="28"/>
          <w:szCs w:val="28"/>
        </w:rPr>
        <w:tab/>
      </w: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jc w:val="both"/>
        <w:rPr>
          <w:rFonts w:ascii="Times New Roman" w:hAnsi="Times New Roman"/>
          <w:b/>
          <w:sz w:val="32"/>
          <w:szCs w:val="28"/>
        </w:rPr>
      </w:pPr>
    </w:p>
    <w:p>
      <w:pPr>
        <w:pStyle w:val="style0"/>
        <w:spacing w:before="120" w:lineRule="auto" w:line="360"/>
        <w:ind w:firstLine="720"/>
        <w:jc w:val="center"/>
        <w:rPr>
          <w:rFonts w:ascii="Times New Roman" w:hAnsi="Times New Roman"/>
          <w:b/>
          <w:sz w:val="32"/>
          <w:szCs w:val="28"/>
        </w:rPr>
      </w:pPr>
      <w:r>
        <w:rPr>
          <w:rFonts w:ascii="Times New Roman" w:hAnsi="Times New Roman"/>
          <w:b/>
          <w:sz w:val="32"/>
          <w:szCs w:val="28"/>
        </w:rPr>
        <w:t>DECLARATION</w:t>
      </w:r>
    </w:p>
    <w:p>
      <w:pPr>
        <w:pStyle w:val="style0"/>
        <w:spacing w:lineRule="auto" w:line="360"/>
        <w:jc w:val="both"/>
        <w:rPr>
          <w:rFonts w:ascii="Times New Roman" w:hAnsi="Times New Roman"/>
          <w:b/>
          <w:sz w:val="32"/>
          <w:szCs w:val="32"/>
        </w:rPr>
      </w:pPr>
      <w:r>
        <w:rPr>
          <w:rFonts w:ascii="Times New Roman" w:hAnsi="Times New Roman"/>
          <w:sz w:val="28"/>
          <w:szCs w:val="28"/>
        </w:rPr>
        <w:t>I hereby declare that this project titled</w:t>
      </w:r>
      <w:r>
        <w:rPr>
          <w:rFonts w:hAnsi="Times New Roman"/>
          <w:b/>
          <w:bCs/>
          <w:sz w:val="28"/>
          <w:szCs w:val="28"/>
          <w:lang w:val="en-US"/>
        </w:rPr>
        <w:t xml:space="preserve"> "Cryptoverse : A Cryptocurrency Dashboard (*Dashboard*)" </w:t>
      </w:r>
      <w:r>
        <w:rPr>
          <w:rFonts w:ascii="Times New Roman" w:hAnsi="Times New Roman"/>
          <w:sz w:val="28"/>
          <w:szCs w:val="28"/>
        </w:rPr>
        <w:t xml:space="preserve">submitted by me in partial fulfillment of the requirements for the </w:t>
      </w:r>
      <w:r>
        <w:rPr>
          <w:rFonts w:ascii="Times New Roman" w:hAnsi="Times New Roman"/>
          <w:sz w:val="28"/>
          <w:szCs w:val="28"/>
        </w:rPr>
        <w:t>Bachelor</w:t>
      </w:r>
      <w:r>
        <w:rPr>
          <w:rFonts w:ascii="Times New Roman" w:hAnsi="Times New Roman"/>
          <w:sz w:val="28"/>
          <w:szCs w:val="28"/>
        </w:rPr>
        <w:t xml:space="preserve"> Degree of </w:t>
      </w:r>
      <w:r>
        <w:rPr>
          <w:rFonts w:ascii="Times New Roman" w:hAnsi="Times New Roman"/>
          <w:sz w:val="28"/>
          <w:szCs w:val="28"/>
        </w:rPr>
        <w:t>Software Applications</w:t>
      </w:r>
      <w:r>
        <w:rPr>
          <w:rFonts w:ascii="Times New Roman" w:hAnsi="Times New Roman"/>
          <w:sz w:val="28"/>
          <w:szCs w:val="28"/>
        </w:rPr>
        <w:t xml:space="preserve"> has not formed a basis for the award of any other degree, diploma, associate, fellowships or other similar titles and this project was fully developed by </w:t>
      </w:r>
      <w:r>
        <w:rPr>
          <w:rFonts w:ascii="Times New Roman" w:hAnsi="Times New Roman"/>
          <w:sz w:val="28"/>
          <w:szCs w:val="28"/>
        </w:rPr>
        <w:t>us</w:t>
      </w:r>
      <w:r>
        <w:rPr>
          <w:rFonts w:ascii="Times New Roman" w:hAnsi="Times New Roman"/>
          <w:sz w:val="28"/>
          <w:szCs w:val="28"/>
        </w:rPr>
        <w:t>.</w:t>
      </w:r>
    </w:p>
    <w:p>
      <w:pPr>
        <w:pStyle w:val="style0"/>
        <w:spacing w:before="120" w:lineRule="auto" w:line="360"/>
        <w:jc w:val="both"/>
        <w:rPr>
          <w:rFonts w:ascii="Times New Roman" w:hAnsi="Times New Roman"/>
          <w:sz w:val="28"/>
          <w:szCs w:val="28"/>
        </w:rPr>
      </w:pPr>
    </w:p>
    <w:p>
      <w:pPr>
        <w:pStyle w:val="style0"/>
        <w:spacing w:before="120" w:lineRule="auto" w:line="360"/>
        <w:jc w:val="both"/>
        <w:rPr>
          <w:rFonts w:ascii="Times New Roman" w:hAnsi="Times New Roman"/>
          <w:b/>
          <w:sz w:val="28"/>
          <w:szCs w:val="28"/>
        </w:rPr>
      </w:pPr>
    </w:p>
    <w:p>
      <w:pPr>
        <w:pStyle w:val="style0"/>
        <w:spacing w:before="120" w:after="0" w:lineRule="auto" w:line="360"/>
        <w:jc w:val="both"/>
        <w:rPr>
          <w:rFonts w:ascii="Times New Roman" w:hAnsi="Times New Roman"/>
          <w:b/>
          <w:sz w:val="28"/>
          <w:szCs w:val="28"/>
        </w:rPr>
      </w:pPr>
      <w:r>
        <w:rPr>
          <w:rFonts w:ascii="Times New Roman" w:hAnsi="Times New Roman"/>
          <w:b/>
          <w:sz w:val="28"/>
          <w:szCs w:val="28"/>
        </w:rPr>
        <w:t>NAME OF THE STUDENT</w:t>
      </w:r>
      <w:r>
        <w:rPr>
          <w:rFonts w:ascii="Times New Roman" w:hAnsi="Times New Roman"/>
          <w:b/>
          <w:sz w:val="28"/>
          <w:szCs w:val="28"/>
        </w:rPr>
        <w:tab/>
      </w:r>
      <w:r>
        <w:rPr>
          <w:rFonts w:ascii="Times New Roman" w:hAnsi="Times New Roman"/>
          <w:b/>
          <w:sz w:val="28"/>
          <w:szCs w:val="28"/>
        </w:rPr>
        <w:t xml:space="preserve">           REGISTER NO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 xml:space="preserve">   SIGNATURE</w:t>
      </w:r>
    </w:p>
    <w:p>
      <w:pPr>
        <w:pStyle w:val="style0"/>
        <w:spacing w:after="0"/>
        <w:ind w:firstLine="720"/>
        <w:jc w:val="both"/>
        <w:rPr>
          <w:rFonts w:ascii="Times New Roman" w:hAnsi="Times New Roman"/>
          <w:b/>
          <w:sz w:val="26"/>
          <w:szCs w:val="26"/>
          <w:lang w:val="en-IN"/>
        </w:rPr>
      </w:pPr>
      <w:r>
        <w:rPr>
          <w:rFonts w:ascii="Times New Roman" w:hAnsi="Times New Roman"/>
          <w:b/>
          <w:sz w:val="26"/>
          <w:szCs w:val="26"/>
          <w:lang w:val="en-IN"/>
        </w:rPr>
        <w:t>1</w:t>
      </w:r>
      <w:r>
        <w:rPr>
          <w:rFonts w:ascii="Times New Roman" w:hAnsi="Times New Roman"/>
          <w:b/>
          <w:sz w:val="26"/>
          <w:szCs w:val="26"/>
          <w:lang w:val="en-US"/>
        </w:rPr>
        <w:t xml:space="preserve">.M.Sakthivel                                   </w:t>
      </w:r>
      <w:r>
        <w:rPr>
          <w:rFonts w:hAnsi="Times New Roman"/>
          <w:b/>
          <w:sz w:val="26"/>
          <w:szCs w:val="26"/>
          <w:lang w:val="en-US"/>
        </w:rPr>
        <w:t>222208918</w:t>
      </w:r>
    </w:p>
    <w:p>
      <w:pPr>
        <w:pStyle w:val="style0"/>
        <w:spacing w:after="0"/>
        <w:jc w:val="both"/>
        <w:rPr>
          <w:rFonts w:ascii="Times New Roman" w:hAnsi="Times New Roman"/>
          <w:b/>
          <w:sz w:val="26"/>
          <w:szCs w:val="26"/>
          <w:lang w:val="en-IN"/>
        </w:rPr>
      </w:pPr>
      <w:r>
        <w:rPr>
          <w:rFonts w:ascii="Times New Roman" w:hAnsi="Times New Roman"/>
          <w:b/>
          <w:sz w:val="26"/>
          <w:szCs w:val="26"/>
          <w:lang w:val="en-IN"/>
        </w:rPr>
        <w:tab/>
      </w:r>
      <w:r>
        <w:rPr>
          <w:rFonts w:ascii="Times New Roman" w:hAnsi="Times New Roman"/>
          <w:b/>
          <w:sz w:val="26"/>
          <w:szCs w:val="26"/>
          <w:lang w:val="en-US"/>
        </w:rPr>
        <w:t>2.M.Sarath</w:t>
      </w:r>
      <w:r>
        <w:rPr>
          <w:rFonts w:ascii="Times New Roman" w:hAnsi="Times New Roman"/>
          <w:b/>
          <w:sz w:val="26"/>
          <w:szCs w:val="26"/>
          <w:lang w:val="en-IN"/>
        </w:rPr>
        <w:tab/>
      </w:r>
      <w:r>
        <w:rPr>
          <w:rFonts w:ascii="Times New Roman" w:hAnsi="Times New Roman"/>
          <w:b/>
          <w:sz w:val="26"/>
          <w:szCs w:val="26"/>
          <w:lang w:val="en-IN"/>
        </w:rPr>
        <w:t xml:space="preserve">  </w:t>
      </w:r>
      <w:r>
        <w:rPr>
          <w:rFonts w:ascii="Times New Roman" w:hAnsi="Times New Roman"/>
          <w:b/>
          <w:sz w:val="26"/>
          <w:szCs w:val="26"/>
          <w:lang w:val="en-US"/>
        </w:rPr>
        <w:t xml:space="preserve">                                  </w:t>
      </w:r>
      <w:r>
        <w:rPr>
          <w:rFonts w:ascii="Times New Roman" w:hAnsi="Times New Roman"/>
          <w:b/>
          <w:sz w:val="26"/>
          <w:szCs w:val="26"/>
          <w:lang w:val="en-IN"/>
        </w:rPr>
        <w:t xml:space="preserve"> </w:t>
      </w:r>
      <w:r>
        <w:rPr>
          <w:rFonts w:ascii="Times New Roman" w:hAnsi="Times New Roman"/>
          <w:b/>
          <w:sz w:val="26"/>
          <w:szCs w:val="26"/>
          <w:lang w:val="en-US"/>
        </w:rPr>
        <w:t>222208920</w:t>
      </w:r>
      <w:r>
        <w:rPr>
          <w:rFonts w:ascii="Times New Roman" w:hAnsi="Times New Roman"/>
          <w:b/>
          <w:sz w:val="26"/>
          <w:szCs w:val="26"/>
          <w:lang w:val="en-IN"/>
        </w:rPr>
        <w:tab/>
      </w:r>
      <w:r>
        <w:rPr>
          <w:rFonts w:ascii="Times New Roman" w:hAnsi="Times New Roman"/>
          <w:b/>
          <w:sz w:val="26"/>
          <w:szCs w:val="26"/>
          <w:lang w:val="en-IN"/>
        </w:rPr>
        <w:tab/>
      </w:r>
      <w:r>
        <w:rPr>
          <w:rFonts w:ascii="Times New Roman" w:hAnsi="Times New Roman"/>
          <w:b/>
          <w:sz w:val="26"/>
          <w:szCs w:val="26"/>
          <w:lang w:val="en-IN"/>
        </w:rPr>
        <w:t xml:space="preserve"> </w:t>
      </w:r>
      <w:r>
        <w:rPr>
          <w:rFonts w:ascii="Times New Roman" w:hAnsi="Times New Roman"/>
          <w:b/>
          <w:sz w:val="26"/>
          <w:szCs w:val="26"/>
          <w:lang w:val="en-IN"/>
        </w:rPr>
        <w:tab/>
      </w:r>
      <w:r>
        <w:rPr>
          <w:rFonts w:ascii="Times New Roman" w:hAnsi="Times New Roman"/>
          <w:b/>
          <w:sz w:val="26"/>
          <w:szCs w:val="26"/>
          <w:lang w:val="en-IN"/>
        </w:rPr>
        <w:tab/>
      </w:r>
      <w:r>
        <w:rPr>
          <w:rFonts w:ascii="Times New Roman" w:hAnsi="Times New Roman"/>
          <w:b/>
          <w:sz w:val="26"/>
          <w:szCs w:val="26"/>
          <w:lang w:val="en-IN"/>
        </w:rPr>
        <w:t xml:space="preserve">      </w:t>
      </w:r>
    </w:p>
    <w:p>
      <w:pPr>
        <w:pStyle w:val="style0"/>
        <w:spacing w:after="0"/>
        <w:ind w:firstLine="720"/>
        <w:jc w:val="both"/>
        <w:rPr>
          <w:rFonts w:ascii="Times New Roman" w:hAnsi="Times New Roman"/>
          <w:b/>
          <w:sz w:val="26"/>
          <w:szCs w:val="26"/>
          <w:lang w:val="en-IN"/>
        </w:rPr>
      </w:pPr>
      <w:r>
        <w:rPr>
          <w:rFonts w:ascii="Times New Roman" w:hAnsi="Times New Roman"/>
          <w:b/>
          <w:sz w:val="26"/>
          <w:szCs w:val="26"/>
          <w:lang w:val="en-US"/>
        </w:rPr>
        <w:t>3.U.Shyam Nathan</w:t>
      </w:r>
      <w:r>
        <w:rPr>
          <w:rFonts w:ascii="Times New Roman" w:hAnsi="Times New Roman"/>
          <w:b/>
          <w:sz w:val="26"/>
          <w:szCs w:val="26"/>
          <w:lang w:val="en-IN"/>
        </w:rPr>
        <w:tab/>
      </w:r>
      <w:r>
        <w:rPr>
          <w:rFonts w:ascii="Times New Roman" w:hAnsi="Times New Roman"/>
          <w:b/>
          <w:sz w:val="26"/>
          <w:szCs w:val="26"/>
          <w:lang w:val="en-IN"/>
        </w:rPr>
        <w:tab/>
      </w:r>
      <w:r>
        <w:rPr>
          <w:rFonts w:ascii="Times New Roman" w:hAnsi="Times New Roman"/>
          <w:b/>
          <w:sz w:val="26"/>
          <w:szCs w:val="26"/>
          <w:lang w:val="en-IN"/>
        </w:rPr>
        <w:t xml:space="preserve"> </w:t>
      </w:r>
      <w:r>
        <w:rPr>
          <w:rFonts w:ascii="Times New Roman" w:hAnsi="Times New Roman"/>
          <w:b/>
          <w:sz w:val="26"/>
          <w:szCs w:val="26"/>
          <w:lang w:val="en-US"/>
        </w:rPr>
        <w:t xml:space="preserve">   222208921</w:t>
      </w:r>
      <w:r>
        <w:rPr>
          <w:rFonts w:ascii="Times New Roman" w:hAnsi="Times New Roman"/>
          <w:b/>
          <w:sz w:val="26"/>
          <w:szCs w:val="26"/>
          <w:lang w:val="en-IN"/>
        </w:rPr>
        <w:tab/>
      </w:r>
    </w:p>
    <w:p>
      <w:pPr>
        <w:pStyle w:val="style0"/>
        <w:spacing w:after="0"/>
        <w:ind w:firstLine="720"/>
        <w:jc w:val="both"/>
        <w:rPr>
          <w:rFonts w:ascii="Times New Roman" w:hAnsi="Times New Roman"/>
          <w:b/>
          <w:sz w:val="26"/>
          <w:szCs w:val="26"/>
          <w:lang w:val="en-IN"/>
        </w:rPr>
      </w:pPr>
      <w:r>
        <w:rPr>
          <w:rFonts w:ascii="Times New Roman" w:hAnsi="Times New Roman"/>
          <w:b/>
          <w:sz w:val="26"/>
          <w:szCs w:val="26"/>
          <w:lang w:val="en-US"/>
        </w:rPr>
        <w:t>4.S.Suriya</w:t>
      </w:r>
      <w:r>
        <w:rPr>
          <w:rFonts w:ascii="Times New Roman" w:hAnsi="Times New Roman"/>
          <w:b/>
          <w:sz w:val="26"/>
          <w:szCs w:val="26"/>
          <w:lang w:val="en-IN"/>
        </w:rPr>
        <w:tab/>
      </w:r>
      <w:r>
        <w:rPr>
          <w:rFonts w:ascii="Times New Roman" w:hAnsi="Times New Roman"/>
          <w:b/>
          <w:sz w:val="26"/>
          <w:szCs w:val="26"/>
          <w:lang w:val="en-IN"/>
        </w:rPr>
        <w:t xml:space="preserve">   </w:t>
      </w:r>
      <w:r>
        <w:rPr>
          <w:rFonts w:ascii="Times New Roman" w:hAnsi="Times New Roman"/>
          <w:b/>
          <w:sz w:val="26"/>
          <w:szCs w:val="26"/>
          <w:lang w:val="en-IN"/>
        </w:rPr>
        <w:tab/>
      </w:r>
      <w:r>
        <w:rPr>
          <w:rFonts w:ascii="Times New Roman" w:hAnsi="Times New Roman"/>
          <w:b/>
          <w:sz w:val="26"/>
          <w:szCs w:val="26"/>
          <w:lang w:val="en-IN"/>
        </w:rPr>
        <w:t xml:space="preserve">      </w:t>
      </w:r>
      <w:r>
        <w:rPr>
          <w:rFonts w:ascii="Times New Roman" w:hAnsi="Times New Roman"/>
          <w:b/>
          <w:sz w:val="26"/>
          <w:szCs w:val="26"/>
          <w:lang w:val="en-US"/>
        </w:rPr>
        <w:t xml:space="preserve">                    222208923</w:t>
      </w:r>
    </w:p>
    <w:p>
      <w:pPr>
        <w:pStyle w:val="style0"/>
        <w:spacing w:after="0"/>
        <w:ind w:firstLine="720"/>
        <w:jc w:val="both"/>
        <w:rPr>
          <w:rFonts w:ascii="Times New Roman" w:hAnsi="Times New Roman"/>
          <w:b/>
          <w:sz w:val="26"/>
          <w:szCs w:val="26"/>
          <w:lang w:val="en-IN"/>
        </w:rPr>
      </w:pPr>
      <w:r>
        <w:rPr>
          <w:rFonts w:ascii="Times New Roman" w:hAnsi="Times New Roman"/>
          <w:b/>
          <w:sz w:val="26"/>
          <w:szCs w:val="26"/>
          <w:lang w:val="en-US"/>
        </w:rPr>
        <w:t>5.V.Venkatesh                                 222208925</w:t>
      </w:r>
    </w:p>
    <w:p>
      <w:pPr>
        <w:pStyle w:val="style0"/>
        <w:spacing w:before="120" w:lineRule="auto" w:line="360"/>
        <w:jc w:val="both"/>
        <w:rPr>
          <w:rFonts w:ascii="Times New Roman" w:hAnsi="Times New Roman"/>
          <w:b/>
          <w:sz w:val="28"/>
          <w:szCs w:val="28"/>
        </w:rPr>
      </w:pPr>
      <w:r>
        <w:rPr>
          <w:rFonts w:ascii="Times New Roman" w:hAnsi="Times New Roman"/>
          <w:b/>
          <w:sz w:val="28"/>
          <w:szCs w:val="28"/>
        </w:rPr>
        <w:tab/>
      </w:r>
    </w:p>
    <w:p>
      <w:pPr>
        <w:pStyle w:val="style0"/>
        <w:spacing w:before="120" w:lineRule="auto" w:line="360"/>
        <w:jc w:val="both"/>
        <w:rPr>
          <w:rFonts w:ascii="Times New Roman" w:hAnsi="Times New Roman"/>
          <w:b/>
          <w:sz w:val="28"/>
          <w:szCs w:val="28"/>
        </w:rPr>
      </w:pPr>
    </w:p>
    <w:p>
      <w:pPr>
        <w:pStyle w:val="style0"/>
        <w:spacing w:before="120" w:lineRule="auto" w:line="360"/>
        <w:jc w:val="both"/>
        <w:rPr>
          <w:rFonts w:ascii="Times New Roman" w:hAnsi="Times New Roman"/>
          <w:b/>
          <w:sz w:val="28"/>
          <w:szCs w:val="28"/>
        </w:rPr>
      </w:pPr>
    </w:p>
    <w:p>
      <w:pPr>
        <w:pStyle w:val="style0"/>
        <w:spacing w:before="120" w:lineRule="auto" w:line="360"/>
        <w:jc w:val="both"/>
        <w:rPr>
          <w:rFonts w:ascii="Times New Roman" w:hAnsi="Times New Roman"/>
          <w:b/>
          <w:sz w:val="28"/>
          <w:szCs w:val="28"/>
        </w:rPr>
      </w:pPr>
    </w:p>
    <w:p>
      <w:pPr>
        <w:pStyle w:val="style0"/>
        <w:spacing w:before="120" w:lineRule="auto" w:line="360"/>
        <w:jc w:val="both"/>
        <w:rPr>
          <w:rFonts w:ascii="Times New Roman" w:hAnsi="Times New Roman"/>
          <w:b/>
          <w:sz w:val="28"/>
          <w:szCs w:val="28"/>
        </w:rPr>
      </w:pPr>
    </w:p>
    <w:p>
      <w:pPr>
        <w:pStyle w:val="style0"/>
        <w:spacing w:before="120" w:lineRule="auto" w:line="360"/>
        <w:jc w:val="both"/>
        <w:rPr>
          <w:rFonts w:ascii="Times New Roman" w:hAnsi="Times New Roman"/>
          <w:b/>
          <w:sz w:val="28"/>
          <w:szCs w:val="28"/>
        </w:rPr>
      </w:pPr>
      <w:r>
        <w:rPr>
          <w:rFonts w:ascii="Times New Roman" w:hAnsi="Times New Roman"/>
          <w:b/>
          <w:sz w:val="28"/>
          <w:szCs w:val="28"/>
        </w:rPr>
        <w:t>Place</w:t>
      </w:r>
      <w:r>
        <w:rPr>
          <w:rFonts w:ascii="Times New Roman" w:hAnsi="Times New Roman"/>
          <w:b/>
          <w:sz w:val="28"/>
          <w:szCs w:val="28"/>
        </w:rPr>
        <w:tab/>
      </w:r>
      <w:r>
        <w:rPr>
          <w:rFonts w:ascii="Times New Roman" w:hAnsi="Times New Roman"/>
          <w:b/>
          <w:sz w:val="28"/>
          <w:szCs w:val="28"/>
        </w:rPr>
        <w:t xml:space="preserve">: Chennai - 600 </w:t>
      </w:r>
      <w:r>
        <w:rPr>
          <w:rFonts w:ascii="Times New Roman" w:hAnsi="Times New Roman"/>
          <w:b/>
          <w:sz w:val="28"/>
          <w:szCs w:val="28"/>
        </w:rPr>
        <w:t>118</w:t>
      </w:r>
    </w:p>
    <w:p>
      <w:pPr>
        <w:pStyle w:val="style0"/>
        <w:spacing w:before="120" w:lineRule="auto" w:line="360"/>
        <w:jc w:val="both"/>
        <w:rPr>
          <w:rFonts w:ascii="Times New Roman" w:hAnsi="Times New Roman"/>
          <w:b/>
          <w:sz w:val="28"/>
          <w:szCs w:val="28"/>
        </w:rPr>
      </w:pPr>
      <w:r>
        <w:rPr>
          <w:rFonts w:ascii="Times New Roman" w:hAnsi="Times New Roman"/>
          <w:b/>
          <w:sz w:val="28"/>
          <w:szCs w:val="28"/>
        </w:rPr>
        <w:t>Date</w:t>
      </w:r>
      <w:r>
        <w:rPr>
          <w:rFonts w:ascii="Times New Roman" w:hAnsi="Times New Roman"/>
          <w:b/>
          <w:sz w:val="28"/>
          <w:szCs w:val="28"/>
        </w:rPr>
        <w:tab/>
      </w:r>
      <w:r>
        <w:rPr>
          <w:rFonts w:ascii="Times New Roman" w:hAnsi="Times New Roman"/>
          <w:b/>
          <w:sz w:val="28"/>
          <w:szCs w:val="28"/>
        </w:rPr>
        <w:t>:</w:t>
      </w:r>
      <w:r>
        <w:rPr>
          <w:rFonts w:ascii="Times New Roman" w:hAnsi="Times New Roman"/>
          <w:b/>
          <w:sz w:val="28"/>
          <w:szCs w:val="28"/>
        </w:rPr>
        <w:t xml:space="preserve"> 08-03-2025</w:t>
      </w:r>
    </w:p>
    <w:p>
      <w:pPr>
        <w:pStyle w:val="style0"/>
        <w:spacing w:before="120" w:lineRule="auto" w:line="360"/>
        <w:jc w:val="both"/>
        <w:rPr>
          <w:rFonts w:ascii="Times New Roman" w:hAnsi="Times New Roman"/>
          <w:b/>
          <w:sz w:val="28"/>
          <w:szCs w:val="28"/>
        </w:rPr>
      </w:pPr>
      <w:r>
        <w:rPr>
          <w:rFonts w:ascii="Times New Roman" w:hAnsi="Times New Roman"/>
          <w:b/>
          <w:sz w:val="28"/>
          <w:szCs w:val="28"/>
          <w:lang w:val="en-US"/>
        </w:rPr>
        <w:t>Introduction :</w:t>
      </w:r>
    </w:p>
    <w:p>
      <w:pPr>
        <w:pStyle w:val="style0"/>
        <w:spacing w:before="120" w:lineRule="auto" w:line="360"/>
        <w:jc w:val="both"/>
        <w:rPr>
          <w:rFonts w:ascii="Times New Roman" w:hAnsi="Times New Roman"/>
          <w:b w:val="false"/>
          <w:bCs w:val="false"/>
          <w:sz w:val="28"/>
          <w:szCs w:val="28"/>
        </w:rPr>
      </w:pPr>
      <w:r>
        <w:rPr>
          <w:rFonts w:ascii="Times New Roman" w:hAnsi="Times New Roman"/>
          <w:b w:val="false"/>
          <w:bCs w:val="false"/>
          <w:sz w:val="28"/>
          <w:szCs w:val="28"/>
          <w:lang w:val="en-US"/>
        </w:rPr>
        <w:t>In the rapidly evolving digital landscape, cryptocurrencies have emerged as a transformative force, redefining the way we think about money, value, and trust. As the world becomes increasingly interconnected, the need for a secure, decentralized, and transparent financial system has never been more pressing. This is where Cryptoverse comes in – a revolutionary platform designed to empower users to explore, learn, and interact with the fascinating world of cryptocurrencies.</w:t>
      </w:r>
    </w:p>
    <w:p>
      <w:pPr>
        <w:pStyle w:val="style0"/>
        <w:spacing w:before="120" w:lineRule="auto" w:line="360"/>
        <w:jc w:val="both"/>
        <w:rPr>
          <w:rFonts w:ascii="Times New Roman" w:hAnsi="Times New Roman"/>
          <w:b w:val="false"/>
          <w:bCs w:val="false"/>
          <w:sz w:val="28"/>
          <w:szCs w:val="28"/>
        </w:rPr>
      </w:pPr>
    </w:p>
    <w:p>
      <w:pPr>
        <w:pStyle w:val="style0"/>
        <w:spacing w:before="120" w:lineRule="auto" w:line="360"/>
        <w:jc w:val="both"/>
        <w:rPr>
          <w:rFonts w:ascii="Times New Roman" w:hAnsi="Times New Roman"/>
          <w:b w:val="false"/>
          <w:bCs w:val="false"/>
          <w:sz w:val="28"/>
          <w:szCs w:val="28"/>
        </w:rPr>
      </w:pPr>
      <w:r>
        <w:rPr>
          <w:rFonts w:ascii="Times New Roman" w:hAnsi="Times New Roman"/>
          <w:b w:val="false"/>
          <w:bCs w:val="false"/>
          <w:sz w:val="28"/>
          <w:szCs w:val="28"/>
          <w:lang w:val="en-US"/>
        </w:rPr>
        <w:t>Cryptoverse is more than just a platform – it's a community, a resource, and a gateway to the exciting world of cryptocurrencies. Our vision is to create a comprehensive ecosystem that caters to the diverse needs of cryptocurrency enthusiasts, from novice investors to seasoned experts. By providing a unique blend of education, entertainment, and community building, we aim to demystify the world of cryptocurrencies and make it accessible to everyone.</w:t>
      </w:r>
    </w:p>
    <w:p>
      <w:pPr>
        <w:pStyle w:val="style0"/>
        <w:spacing w:before="120" w:lineRule="auto" w:line="360"/>
        <w:jc w:val="both"/>
        <w:rPr>
          <w:rFonts w:ascii="Times New Roman" w:hAnsi="Times New Roman"/>
          <w:b w:val="false"/>
          <w:bCs w:val="false"/>
          <w:sz w:val="28"/>
          <w:szCs w:val="28"/>
        </w:rPr>
      </w:pPr>
    </w:p>
    <w:p>
      <w:pPr>
        <w:pStyle w:val="style0"/>
        <w:spacing w:before="120" w:lineRule="auto" w:line="360"/>
        <w:jc w:val="both"/>
        <w:rPr>
          <w:rFonts w:ascii="Times New Roman" w:hAnsi="Times New Roman"/>
          <w:b w:val="false"/>
          <w:bCs w:val="false"/>
          <w:sz w:val="28"/>
          <w:szCs w:val="28"/>
        </w:rPr>
      </w:pPr>
      <w:r>
        <w:rPr>
          <w:rFonts w:ascii="Times New Roman" w:hAnsi="Times New Roman"/>
          <w:b w:val="false"/>
          <w:bCs w:val="false"/>
          <w:sz w:val="28"/>
          <w:szCs w:val="28"/>
          <w:lang w:val="en-US"/>
        </w:rPr>
        <w:t>As we embark on this exciting journey, we invite you to join us in shaping the future of cryptocurrencies. With Cryptoverse, you'll gain access to a wealth of knowledge, resources, and tools to help you navigate the complex and ever-changing world of cryptocurrencies. Whether you're looking to invest, learn, or simply connect with like-minded individuals, Cryptoverse is the ultimate destination for anyone passionate about cryptocurrencies.</w:t>
      </w:r>
    </w:p>
    <w:p>
      <w:pPr>
        <w:pStyle w:val="style0"/>
        <w:jc w:val="both"/>
        <w:rPr>
          <w:rFonts w:ascii="Times New Roman" w:hAnsi="Times New Roman"/>
          <w:b/>
          <w:sz w:val="28"/>
          <w:szCs w:val="28"/>
        </w:rPr>
      </w:pPr>
      <w:r>
        <w:rPr>
          <w:rFonts w:ascii="Times New Roman" w:hAnsi="Times New Roman"/>
          <w:b/>
          <w:sz w:val="28"/>
          <w:szCs w:val="28"/>
          <w:lang w:val="en-US"/>
        </w:rPr>
        <w:t>Description :</w:t>
      </w:r>
    </w:p>
    <w:p>
      <w:pPr>
        <w:pStyle w:val="style179"/>
        <w:numPr>
          <w:ilvl w:val="0"/>
          <w:numId w:val="1"/>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Cryptocurrencies: Digital or virtual currencies that use cryptography for security, like Bitcoin and Ethereum.</w:t>
      </w:r>
    </w:p>
    <w:p>
      <w:pPr>
        <w:pStyle w:val="style179"/>
        <w:numPr>
          <w:ilvl w:val="0"/>
          <w:numId w:val="32"/>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Smart Contracts: Self-executing agreements written in code that automate transactions and agreements on a blockchain.</w:t>
      </w:r>
    </w:p>
    <w:p>
      <w:pPr>
        <w:pStyle w:val="style179"/>
        <w:numPr>
          <w:ilvl w:val="0"/>
          <w:numId w:val="33"/>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Blockchain: A decentralized, distributed, and immutable ledger that records transactions and data.</w:t>
      </w:r>
    </w:p>
    <w:p>
      <w:pPr>
        <w:pStyle w:val="style179"/>
        <w:numPr>
          <w:ilvl w:val="0"/>
          <w:numId w:val="34"/>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NFTs (Non-Fungible Tokens): Unique digital assets that represent ownership of a specific item, like artwork or collectibles.</w:t>
      </w:r>
    </w:p>
    <w:p>
      <w:pPr>
        <w:pStyle w:val="style179"/>
        <w:numPr>
          <w:ilvl w:val="0"/>
          <w:numId w:val="35"/>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DeFi (Decentralized Finance): Financial services built on blockchain technology, offering alternatives to traditional financial institutions.</w:t>
      </w:r>
    </w:p>
    <w:p>
      <w:pPr>
        <w:pStyle w:val="style179"/>
        <w:numPr>
          <w:ilvl w:val="0"/>
          <w:numId w:val="36"/>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Exchanges: Platforms where users can buy, sell, and trade cryptocurrencies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Key Features of Cryptoverse :</w:t>
      </w:r>
    </w:p>
    <w:p>
      <w:pPr>
        <w:pStyle w:val="style179"/>
        <w:numPr>
          <w:ilvl w:val="0"/>
          <w:numId w:val="37"/>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Interactive Learning : Engage with immersive tutorials, quizzes, and games to learn about cryptocurrencies, blockchain technology, and related concepts.</w:t>
      </w:r>
    </w:p>
    <w:p>
      <w:pPr>
        <w:pStyle w:val="style179"/>
        <w:numPr>
          <w:ilvl w:val="0"/>
          <w:numId w:val="38"/>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Real-time Market Data : Stay up-to-date with the latest market trends, prices, and news from the world of cryptocurrencies.</w:t>
      </w:r>
    </w:p>
    <w:p>
      <w:pPr>
        <w:pStyle w:val="style179"/>
        <w:numPr>
          <w:ilvl w:val="0"/>
          <w:numId w:val="39"/>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Community Forum : Connect with fellow enthusiasts, ask questions, share knowledge, and participate in discussions on various cryptocurrency-related topics.</w:t>
      </w:r>
    </w:p>
    <w:p>
      <w:pPr>
        <w:pStyle w:val="style179"/>
        <w:numPr>
          <w:ilvl w:val="0"/>
          <w:numId w:val="4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Virtual Wallet : Create a virtual wallet to practice trading, investing, and managing cryptocurrencies in a risk-free environment.</w:t>
      </w:r>
    </w:p>
    <w:p>
      <w:pPr>
        <w:pStyle w:val="style179"/>
        <w:numPr>
          <w:ilvl w:val="0"/>
          <w:numId w:val="41"/>
        </w:numPr>
        <w:jc w:val="both"/>
        <w:rPr>
          <w:rFonts w:ascii="Times New Roman" w:cs="Times New Roman" w:eastAsia="Times New Roman" w:hAnsi="Times New Roman"/>
          <w:b/>
          <w:sz w:val="28"/>
          <w:szCs w:val="28"/>
          <w:lang w:val="en-US"/>
        </w:rPr>
      </w:pPr>
      <w:r>
        <w:rPr>
          <w:rFonts w:ascii="Times New Roman" w:cs="Times New Roman" w:eastAsia="Times New Roman" w:hAnsi="Times New Roman"/>
          <w:b w:val="false"/>
          <w:bCs w:val="false"/>
          <w:sz w:val="28"/>
          <w:szCs w:val="28"/>
          <w:lang w:val="en-US"/>
        </w:rPr>
        <w:t>News and Research : Access a curated library of news articles, research papers, and expert analysis on cryptocurrencies and blockchain technology.</w:t>
      </w:r>
    </w:p>
    <w:p>
      <w:pPr>
        <w:pStyle w:val="style179"/>
        <w:numPr>
          <w:ilvl w:val="0"/>
          <w:numId w:val="41"/>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 </w:t>
      </w:r>
      <w:r>
        <w:rPr>
          <w:rFonts w:ascii="Times New Roman" w:cs="Times New Roman" w:eastAsia="Times New Roman" w:hAnsi="Times New Roman"/>
          <w:b w:val="false"/>
          <w:bCs w:val="false"/>
          <w:sz w:val="28"/>
          <w:szCs w:val="28"/>
          <w:lang w:val="en-US"/>
        </w:rPr>
        <w:t>Events and Webinars : Participate in online events, webinars, and workshops to learn from industry experts and network with peers.</w:t>
      </w:r>
    </w:p>
    <w:p>
      <w:pPr>
        <w:pStyle w:val="style179"/>
        <w:numPr>
          <w:ilvl w:val="0"/>
          <w:numId w:val="42"/>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Cryptocurrency Portfolio Management : Manage your cryptocurrency portfolio with our intuitive and user-friendly interface.</w:t>
      </w:r>
    </w:p>
    <w:p>
      <w:pPr>
        <w:pStyle w:val="style179"/>
        <w:numPr>
          <w:ilvl w:val="0"/>
          <w:numId w:val="43"/>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Price Alerts : Set custom price alerts to stay informed about market fluctuations.</w:t>
      </w:r>
    </w:p>
    <w:p>
      <w:pPr>
        <w:pStyle w:val="style179"/>
        <w:numPr>
          <w:ilvl w:val="0"/>
          <w:numId w:val="44"/>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Blockchain Explorer : Explore the blockchain and track transactions in real-time.</w:t>
      </w:r>
    </w:p>
    <w:p>
      <w:pPr>
        <w:pStyle w:val="style179"/>
        <w:numPr>
          <w:ilvl w:val="0"/>
          <w:numId w:val="45"/>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Cryptocurrency Exchange Integration : Seamlessly integrate with popular cryptocurrency exchanges to buy, sell, and trade cryptocurrencies.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Benefits of Cryptoverse :</w:t>
      </w:r>
    </w:p>
    <w:p>
      <w:pPr>
        <w:pStyle w:val="style179"/>
        <w:numPr>
          <w:ilvl w:val="0"/>
          <w:numId w:val="52"/>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 </w:t>
      </w:r>
      <w:r>
        <w:rPr>
          <w:rFonts w:ascii="Times New Roman" w:cs="Times New Roman" w:eastAsia="Times New Roman" w:hAnsi="Times New Roman"/>
          <w:b w:val="false"/>
          <w:bCs w:val="false"/>
          <w:sz w:val="28"/>
          <w:szCs w:val="28"/>
          <w:lang w:val="en-US"/>
        </w:rPr>
        <w:t>Improved Knowledge : Gain a deeper understanding of cryptocurrencies, blockchain technology, and related concepts.</w:t>
      </w:r>
    </w:p>
    <w:p>
      <w:pPr>
        <w:pStyle w:val="style179"/>
        <w:numPr>
          <w:ilvl w:val="0"/>
          <w:numId w:val="51"/>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Enhanced Skills : Develop practical skills in trading, investing, and managing cryptocurrencies.</w:t>
      </w:r>
    </w:p>
    <w:p>
      <w:pPr>
        <w:pStyle w:val="style179"/>
        <w:numPr>
          <w:ilvl w:val="0"/>
          <w:numId w:val="5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Community Support : Connect with a community of like-minded individuals who share your interests and passions.</w:t>
      </w:r>
    </w:p>
    <w:p>
      <w:pPr>
        <w:pStyle w:val="style179"/>
        <w:numPr>
          <w:ilvl w:val="0"/>
          <w:numId w:val="49"/>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Staying Up-to-Date : Stay current with the latest market trends, news, and developments in the world of cryptocurrencies.</w:t>
      </w:r>
    </w:p>
    <w:p>
      <w:pPr>
        <w:pStyle w:val="style179"/>
        <w:numPr>
          <w:ilvl w:val="0"/>
          <w:numId w:val="48"/>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Risk-Free Practice : Practice trading and investing with virtual currencies in a risk-free environment.</w:t>
      </w:r>
    </w:p>
    <w:p>
      <w:pPr>
        <w:pStyle w:val="style179"/>
        <w:numPr>
          <w:ilvl w:val="0"/>
          <w:numId w:val="47"/>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Increased Confidence : Build confidence in your ability to navigate the cryptocurrency market.</w:t>
      </w:r>
    </w:p>
    <w:p>
      <w:pPr>
        <w:pStyle w:val="style179"/>
        <w:numPr>
          <w:ilvl w:val="0"/>
          <w:numId w:val="46"/>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Improved Decision Making : Make informed decisions with our data-driven insights and analysis.</w:t>
      </w: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Scenario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Objective : Sarah aims to identify crypto assets that have shown consistent growth over the past five years to diversify her investment portfolio effectively.</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Using Cryptoverse : Sarah opens the Cryptoverse application on her computer.</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Navigation : She finds the navigation within the website to be seamless, facilitated by react-router-dom. She easily navigates to the "Crypto Currencies" page, where she can explore different cryptocurrencies.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4. </w:t>
      </w:r>
      <w:r>
        <w:rPr>
          <w:rFonts w:ascii="Times New Roman" w:cs="Times New Roman" w:eastAsia="Times New Roman" w:hAnsi="Times New Roman"/>
          <w:b w:val="false"/>
          <w:bCs w:val="false"/>
          <w:sz w:val="28"/>
          <w:szCs w:val="28"/>
          <w:lang w:val="en-US"/>
        </w:rPr>
        <w:t>Browsing Cryptocurrencies : Sarah starts browsing through the list of cryptocurrencies. available on the platform. She sees a wide range of options, from popular ones like Bitcoin and Ethereum to lesser-known altcoins.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5.</w:t>
      </w:r>
      <w:r>
        <w:rPr>
          <w:rFonts w:ascii="Times New Roman" w:cs="Times New Roman" w:eastAsia="Times New Roman" w:hAnsi="Times New Roman"/>
          <w:b w:val="false"/>
          <w:bCs w:val="false"/>
          <w:sz w:val="28"/>
          <w:szCs w:val="28"/>
          <w:lang w:val="en-US"/>
        </w:rPr>
        <w:t xml:space="preserve"> Visual Currency Browsing : Each cryptocurrency is accompanied by beautiful chart representations of price fluctuations since its creation. Sarah appreciates the visual presentation, as it allows her to quickly grasp the historical performance of each asset.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6. </w:t>
      </w:r>
      <w:r>
        <w:rPr>
          <w:rFonts w:ascii="Times New Roman" w:cs="Times New Roman" w:eastAsia="Times New Roman" w:hAnsi="Times New Roman"/>
          <w:b w:val="false"/>
          <w:bCs w:val="false"/>
          <w:sz w:val="28"/>
          <w:szCs w:val="28"/>
          <w:lang w:val="en-US"/>
        </w:rPr>
        <w:t>Interactive Charts : Sarah clicks on the chart of Bitcoin to view more detailed historical price data. She interacts with the interactive line chart powered by react-chartjs-2 and Chart.js, adjusting the time frame to analyze price movements over the past five years.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7.</w:t>
      </w:r>
      <w:r>
        <w:rPr>
          <w:rFonts w:ascii="Times New Roman" w:cs="Times New Roman" w:eastAsia="Times New Roman" w:hAnsi="Times New Roman"/>
          <w:b w:val="false"/>
          <w:bCs w:val="false"/>
          <w:sz w:val="28"/>
          <w:szCs w:val="28"/>
          <w:lang w:val="en-US"/>
        </w:rPr>
        <w:t xml:space="preserve"> Price Fluctuation Visualization : Sarah examines the historical price changes of Bitcoin and observes its volatility over the selected time frame. She also compares Bitcoin's performance with other cryptocurrencies to identify potential investment opportunities.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8. </w:t>
      </w:r>
      <w:r>
        <w:rPr>
          <w:rFonts w:ascii="Times New Roman" w:cs="Times New Roman" w:eastAsia="Times New Roman" w:hAnsi="Times New Roman"/>
          <w:b w:val="false"/>
          <w:bCs w:val="false"/>
          <w:sz w:val="28"/>
          <w:szCs w:val="28"/>
          <w:lang w:val="en-US"/>
        </w:rPr>
        <w:t>Search Feature : Using the search feature, Sarah easily finds specific cryptocurrencies she's interested in, such as Bitcoin and Ripple. She explores their historical price data and compares them with her other findings.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9. </w:t>
      </w:r>
      <w:r>
        <w:rPr>
          <w:rFonts w:ascii="Times New Roman" w:cs="Times New Roman" w:eastAsia="Times New Roman" w:hAnsi="Times New Roman"/>
          <w:b w:val="false"/>
          <w:bCs w:val="false"/>
          <w:sz w:val="28"/>
          <w:szCs w:val="28"/>
          <w:lang w:val="en-US"/>
        </w:rPr>
        <w:t>Insights and Decision-Making : After thorough analysis and comparison, Sarah gains valuable insights into the performance of various cryptocurrencies over the past five years. She identifies several assets that have demonstrated consistent growth and decides to include them in her investment portfolio.</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10.</w:t>
      </w:r>
      <w:r>
        <w:rPr>
          <w:rFonts w:ascii="Times New Roman" w:cs="Times New Roman" w:eastAsia="Times New Roman" w:hAnsi="Times New Roman"/>
          <w:b w:val="false"/>
          <w:bCs w:val="false"/>
          <w:sz w:val="28"/>
          <w:szCs w:val="28"/>
          <w:lang w:val="en-US"/>
        </w:rPr>
        <w:t xml:space="preserve"> Educational Resource : Throughout her exploration, Sarah finds the Cryptoverse application to be not only a tool for making data-driven investment decisions but also an educational resource. She learns more about the evolving nature of cryptocurrency markets and the factors influencing price movements over time.</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11. </w:t>
      </w:r>
      <w:r>
        <w:rPr>
          <w:rFonts w:ascii="Times New Roman" w:cs="Times New Roman" w:eastAsia="Times New Roman" w:hAnsi="Times New Roman"/>
          <w:b w:val="false"/>
          <w:bCs w:val="false"/>
          <w:sz w:val="28"/>
          <w:szCs w:val="28"/>
          <w:lang w:val="en-US"/>
        </w:rPr>
        <w:t>Further Customization and Development : Impressed by the functionality and user experience of Cryptoverse, Sarah decides to contribute to the project's development by providing feedback and suggestions for improvement. She also considers sharing the application with her fellow trading enthusiasts to help them make informed investment decisions.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Architecture Diagram :</w:t>
      </w: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User Interface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v</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Web Application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(React, Node.js)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v</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API Gateway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(NGINX, AWS API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Gateway)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v</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Microservices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(User Management,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Wallet Management,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Market Data, etc.)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v</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Database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(MongoDB, MySQL)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v</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Blockchain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(Ethereum, etc.)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Components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1. </w:t>
      </w:r>
      <w:r>
        <w:rPr>
          <w:rFonts w:ascii="Times New Roman" w:cs="Times New Roman" w:eastAsia="Times New Roman" w:hAnsi="Times New Roman"/>
          <w:b w:val="false"/>
          <w:bCs w:val="false"/>
          <w:sz w:val="28"/>
          <w:szCs w:val="28"/>
          <w:lang w:val="en-US"/>
        </w:rPr>
        <w:t>User Interface : A web-based interface built using React, providing a user-friendly experience for users to interact with the platform.</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Web Application : A Node.js-based web application that handles user requests, interacts with the API gateway, and provides a secure and scalable architecture.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API Gateway : An API gateway built using NGINX and AWS API Gateway, providing a secure and scalable entry point for user requests.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4. </w:t>
      </w:r>
      <w:r>
        <w:rPr>
          <w:rFonts w:ascii="Times New Roman" w:cs="Times New Roman" w:eastAsia="Times New Roman" w:hAnsi="Times New Roman"/>
          <w:b w:val="false"/>
          <w:bCs w:val="false"/>
          <w:sz w:val="28"/>
          <w:szCs w:val="28"/>
          <w:lang w:val="en-US"/>
        </w:rPr>
        <w:t>Microservices : A collection of microservices built using Node.js, each responsible for a specific functionality, such as user management, wallet management, market data, etc.</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5.</w:t>
      </w:r>
      <w:r>
        <w:rPr>
          <w:rFonts w:ascii="Times New Roman" w:cs="Times New Roman" w:eastAsia="Times New Roman" w:hAnsi="Times New Roman"/>
          <w:b w:val="false"/>
          <w:bCs w:val="false"/>
          <w:sz w:val="28"/>
          <w:szCs w:val="28"/>
          <w:lang w:val="en-US"/>
        </w:rPr>
        <w:t xml:space="preserve"> Database : A database built using MongoDB and MySQL, providing a secure and scalable storage solution for user data and platform configuration.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6. </w:t>
      </w:r>
      <w:r>
        <w:rPr>
          <w:rFonts w:ascii="Times New Roman" w:cs="Times New Roman" w:eastAsia="Times New Roman" w:hAnsi="Times New Roman"/>
          <w:b w:val="false"/>
          <w:bCs w:val="false"/>
          <w:sz w:val="28"/>
          <w:szCs w:val="28"/>
          <w:lang w:val="en-US"/>
        </w:rPr>
        <w:t>Blockchain : A blockchain integration built using Ethereum, providing a secure and decentralized architecture for cryptocurrency transactions.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Benefits: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1. </w:t>
      </w:r>
      <w:r>
        <w:rPr>
          <w:rFonts w:ascii="Times New Roman" w:cs="Times New Roman" w:eastAsia="Times New Roman" w:hAnsi="Times New Roman"/>
          <w:b w:val="false"/>
          <w:bCs w:val="false"/>
          <w:sz w:val="28"/>
          <w:szCs w:val="28"/>
          <w:lang w:val="en-US"/>
        </w:rPr>
        <w:t>Scalability : The architecture is designed to scale horizontally, allowing for increased traffic and user growth.</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Security : The architecture includes multiple layers of security, including encryption, authentication, and access control.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Flexibility : The architecture is designed to be flexible, allowing for easy integration of new features and technologies.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4. </w:t>
      </w:r>
      <w:r>
        <w:rPr>
          <w:rFonts w:ascii="Times New Roman" w:cs="Times New Roman" w:eastAsia="Times New Roman" w:hAnsi="Times New Roman"/>
          <w:b w:val="false"/>
          <w:bCs w:val="false"/>
          <w:sz w:val="28"/>
          <w:szCs w:val="28"/>
          <w:lang w:val="en-US"/>
        </w:rPr>
        <w:t>Decentralization : The architecture includes a blockchain integration, providing a decentralized and secure architecture for cryptocurrency transactions.</w:t>
      </w:r>
    </w:p>
    <w:p>
      <w:pPr>
        <w:pStyle w:val="style0"/>
        <w:numPr>
          <w:ilvl w:val="0"/>
          <w:numId w:val="0"/>
        </w:numPr>
        <w:jc w:val="both"/>
        <w:rPr>
          <w:rFonts w:ascii="Times New Roman" w:cs="Times New Roman" w:eastAsia="Times New Roman" w:hAnsi="Times New Roman"/>
          <w:b w:val="false"/>
          <w:bCs w:val="false"/>
          <w:sz w:val="28"/>
          <w:szCs w:val="28"/>
          <w:lang w:val="en-US"/>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Folder structure :</w:t>
      </w:r>
    </w:p>
    <w:p>
      <w:pPr>
        <w:pStyle w:val="style0"/>
        <w:numPr>
          <w:ilvl w:val="0"/>
          <w:numId w:val="0"/>
        </w:numPr>
        <w:jc w:val="both"/>
        <w:rPr>
          <w:rFonts w:ascii="Times New Roman" w:cs="Times New Roman" w:eastAsia="Times New Roman" w:hAnsi="Times New Roman"/>
          <w:b/>
          <w:bCs/>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Root Folder: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Frontend Folder:</w:t>
      </w: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cryptoverse/frontend/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public/</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index.html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favicon.ico</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manifest.json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src/</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components/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App.js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Header.js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Footer.js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containers/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Dashboard.js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Wallet.js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Market.js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actions/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userActions.js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walletActions.js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marketActions.js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reducers/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userReducer.js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walletReducer.js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marketReducer.js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utils/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api.js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constants.js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index.js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store.js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package.json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Backend Folder: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cryptoverse/backend/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app.js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config/</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database.js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server.js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controllers/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userController.js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walletController.js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marketController.js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models/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user.js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wallet.js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market.js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routes/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userRoutes.js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walletRoutes.js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marketRoutes.js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services/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userService.js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walletService.js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marketService.js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utils/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auth.js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errors.js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package.json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Blockchain Folder:</w:t>
      </w: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cryptoverse/blockchain/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contracts/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CryptoverseToken.sol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CryptoverseWallet.sol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migrations/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1_initial_migration.js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2_deploy_contracts.js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tests/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CryptoverseToken.js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CryptoverseWallet.js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truffle.js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package.json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Documentation Folder: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cryptoverse/docs/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README.md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architecture.md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backend.md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blockchain.md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frontend.md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PRE-REQUISITES: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Here are the key prerequisites for developing a frontend application using React.js: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Node.js and npm:</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Node.js is a powerful JavaScript runtime environment that allows you to run JavaScript code on the local environment. It provides a scalable and efficient platform for building network applications. Install Node.js and npm on your development machine, as they are required to run JavaScript on the server-side.</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Download: https://nodejs.org/en/download/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Installation instructions: https://nodejs.org/en/download/package-manager/</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React.js: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React.js is a popular JavaScript library for building user interfaces. It enables developers to create interactive and reusable UI components, making it easier to build dynamic and responsive web applications. Install React.js, a JavaScript library for building user interfaces.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Create a new React app:</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npx create-react-app my-react-app</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Replace my-react-app with your preferred project name.</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Navigate to the project directory:</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cd my-react-app</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Running the React App:</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With the React app created, you can now start the development server and see your React application in action.</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Start the development server: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npm start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This command launches the development server, and you can access your React app at http://localhost:3000 in your web browser.</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HTML, CSS, and JavaScript: Basic knowledge of HTML for creating the structure of your app, CSS for styling, and JavaScript for client-side interactivity is essential.</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✔Version Control: Use Git for version control, enabling collaboration and tracking changes throughout the development process. Platforms like GitHub or Bitbucket can host your repository.</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Git: Download and installation instructions can be found at: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https://git-scm.com/downloads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Development Environment: Choose a code editor or Integrated Development Environment (IDE) that suits your preferences, such as Visual Studio Code, Sublime Text, or WebStorm.</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Visual Studio Code: Download from https://code.visualstudio.com/download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Sublime Text: Download from https://www.sublimetext.com/download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WebStorm: Download from https://www.jetbrains.com/webstorm/download</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To get the Application project from drive: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Follow below steps: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Get the code:</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Download the code from the drive link given below:</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https://drive.google.com/drive/folders/14f9eBQ5W7VrLdPhP2W6PzOU_HCy8UMex?usp=sharing</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Install Dependencies: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Navigate into the cloned repository directory and install libraries: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cd fitness-app-react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npm install</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Start the Development Server:</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To start the development server, execute the following command: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npm start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Access the App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Open your web browser and navigate to http://localhost:3000.</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You should see the application's homepage, indicating that the installation and setup were successful. You have successfully installed and set up the application on your local machine. You can now proceed with further customization, development, and testing as needed.</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 xml:space="preserve">Project Overview: </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Project Description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 is a comprehensive online platform that provides a unique blend of education, entertainment, and community building for cryptocurrency enthusiasts. Our platform aims to educate, inform, and empower users to navigate the complex and ever-changing world of cryptocurrencies.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Project Goals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1. Educate : Provide a comprehensive education on cryptocurrencies, blockchain technology, and related concepts.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2. Inform : Keep users up-to-date with the latest market trends, news, and developments in the world of cryptocurrencies.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3. Empower : Empower users to make informed decisions and take control of their cryptocurrency investments.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4. Build Community : Create a supportive and collaborative community for cryptocurrency enthusiasts.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Target Audience :</w:t>
      </w:r>
    </w:p>
    <w:p>
      <w:pPr>
        <w:pStyle w:val="style179"/>
        <w:numPr>
          <w:ilvl w:val="0"/>
          <w:numId w:val="53"/>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Novice Investors : New to cryptocurrencies and looking to learn more.</w:t>
      </w:r>
    </w:p>
    <w:p>
      <w:pPr>
        <w:pStyle w:val="style179"/>
        <w:numPr>
          <w:ilvl w:val="0"/>
          <w:numId w:val="54"/>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Seasoned Experts : Experienced investors and traders looking to stay up-to-date with market trends and network with peers.</w:t>
      </w:r>
    </w:p>
    <w:p>
      <w:pPr>
        <w:pStyle w:val="style179"/>
        <w:numPr>
          <w:ilvl w:val="0"/>
          <w:numId w:val="55"/>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Enthusiasts : Individuals passionate about cryptocurrencies and blockchain technology.</w:t>
      </w:r>
    </w:p>
    <w:p>
      <w:pPr>
        <w:pStyle w:val="style179"/>
        <w:numPr>
          <w:ilvl w:val="0"/>
          <w:numId w:val="56"/>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Students : Students looking to learn more about cryptocurrencies and blockchain technology.</w:t>
      </w:r>
    </w:p>
    <w:p>
      <w:pPr>
        <w:pStyle w:val="style179"/>
        <w:numPr>
          <w:ilvl w:val="0"/>
          <w:numId w:val="57"/>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Professionals : Professionals looking to expand their knowledge and skills in cryptocurrencies and blockchain technology.</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Key Features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Interactive Learning : Immersive tutorials, quizzes, and games.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Real-time Market Data : Latest market trends, prices, and news.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Community Forum : Discussion boards, chat rooms, and networking opportunities.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4.</w:t>
      </w:r>
      <w:r>
        <w:rPr>
          <w:rFonts w:ascii="Times New Roman" w:cs="Times New Roman" w:eastAsia="Times New Roman" w:hAnsi="Times New Roman"/>
          <w:b w:val="false"/>
          <w:bCs w:val="false"/>
          <w:sz w:val="28"/>
          <w:szCs w:val="28"/>
          <w:lang w:val="en-US"/>
        </w:rPr>
        <w:t xml:space="preserve"> Virtual Wallet : Risk-free practice trading and investing.</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5. </w:t>
      </w:r>
      <w:r>
        <w:rPr>
          <w:rFonts w:ascii="Times New Roman" w:cs="Times New Roman" w:eastAsia="Times New Roman" w:hAnsi="Times New Roman"/>
          <w:b w:val="false"/>
          <w:bCs w:val="false"/>
          <w:sz w:val="28"/>
          <w:szCs w:val="28"/>
          <w:lang w:val="en-US"/>
        </w:rPr>
        <w:t>News and Research : Curated library of news articles, research papers, and expert analysis.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Technical Requirements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Front-end : Built using HTML, CSS, JavaScript, and React.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Back-end : Built using Node.js, Express.js, and MongoDB.</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3.</w:t>
      </w:r>
      <w:r>
        <w:rPr>
          <w:rFonts w:ascii="Times New Roman" w:cs="Times New Roman" w:eastAsia="Times New Roman" w:hAnsi="Times New Roman"/>
          <w:b w:val="false"/>
          <w:bCs w:val="false"/>
          <w:sz w:val="28"/>
          <w:szCs w:val="28"/>
          <w:lang w:val="en-US"/>
        </w:rPr>
        <w:t xml:space="preserve"> API Integration : Integrated with cryptocurrency exchanges, data providers, and other third-party services.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Timeline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1. </w:t>
      </w:r>
      <w:r>
        <w:rPr>
          <w:rFonts w:ascii="Times New Roman" w:cs="Times New Roman" w:eastAsia="Times New Roman" w:hAnsi="Times New Roman"/>
          <w:b w:val="false"/>
          <w:bCs w:val="false"/>
          <w:sz w:val="28"/>
          <w:szCs w:val="28"/>
          <w:lang w:val="en-US"/>
        </w:rPr>
        <w:t>Research and Planning : 2 weeks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Design and Prototyping : 4 weeks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Development : 16 weeks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4. </w:t>
      </w:r>
      <w:r>
        <w:rPr>
          <w:rFonts w:ascii="Times New Roman" w:cs="Times New Roman" w:eastAsia="Times New Roman" w:hAnsi="Times New Roman"/>
          <w:b w:val="false"/>
          <w:bCs w:val="false"/>
          <w:sz w:val="28"/>
          <w:szCs w:val="28"/>
          <w:lang w:val="en-US"/>
        </w:rPr>
        <w:t>Testing and Debugging : 4 weeks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5. </w:t>
      </w:r>
      <w:r>
        <w:rPr>
          <w:rFonts w:ascii="Times New Roman" w:cs="Times New Roman" w:eastAsia="Times New Roman" w:hAnsi="Times New Roman"/>
          <w:b w:val="false"/>
          <w:bCs w:val="false"/>
          <w:sz w:val="28"/>
          <w:szCs w:val="28"/>
          <w:lang w:val="en-US"/>
        </w:rPr>
        <w:t>Launch : 2 weeks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Budget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Development : $100,000</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Design and Prototyping : $20,000</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Research and Planning : $10,000</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4. </w:t>
      </w:r>
      <w:r>
        <w:rPr>
          <w:rFonts w:ascii="Times New Roman" w:cs="Times New Roman" w:eastAsia="Times New Roman" w:hAnsi="Times New Roman"/>
          <w:b w:val="false"/>
          <w:bCs w:val="false"/>
          <w:sz w:val="28"/>
          <w:szCs w:val="28"/>
          <w:lang w:val="en-US"/>
        </w:rPr>
        <w:t xml:space="preserve"> Testing and Debugging : $10,000</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5.  </w:t>
      </w:r>
      <w:r>
        <w:rPr>
          <w:rFonts w:ascii="Times New Roman" w:cs="Times New Roman" w:eastAsia="Times New Roman" w:hAnsi="Times New Roman"/>
          <w:b w:val="false"/>
          <w:bCs w:val="false"/>
          <w:sz w:val="28"/>
          <w:szCs w:val="28"/>
          <w:lang w:val="en-US"/>
        </w:rPr>
        <w:t>Launch : $5,000</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Total Budget: $145,000</w:t>
      </w:r>
    </w:p>
    <w:p>
      <w:pPr>
        <w:pStyle w:val="style0"/>
        <w:numPr>
          <w:ilvl w:val="0"/>
          <w:numId w:val="0"/>
        </w:numPr>
        <w:jc w:val="both"/>
        <w:rPr>
          <w:rFonts w:ascii="Times New Roman" w:cs="Times New Roman" w:eastAsia="Times New Roman" w:hAnsi="Times New Roman"/>
          <w:b/>
          <w:sz w:val="28"/>
          <w:szCs w:val="28"/>
        </w:rPr>
      </w:pPr>
      <w:r>
        <w:rPr/>
        <w:drawing>
          <wp:inline distL="0" distT="0" distB="0" distR="0">
            <wp:extent cx="6097534" cy="742671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97534" cy="7426712"/>
                    </a:xfrm>
                    <a:prstGeom prst="rect"/>
                  </pic:spPr>
                </pic:pic>
              </a:graphicData>
            </a:graphic>
          </wp:inline>
        </w:drawing>
      </w: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Cryptoverse Ecosystem :</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Components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Cryptoverse Platformb: The core platform that provides education, information, and community building for cryptocurrency enthusiasts.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2.</w:t>
      </w:r>
      <w:r>
        <w:rPr>
          <w:rFonts w:ascii="Times New Roman" w:cs="Times New Roman" w:eastAsia="Times New Roman" w:hAnsi="Times New Roman"/>
          <w:b w:val="false"/>
          <w:bCs w:val="false"/>
          <w:sz w:val="28"/>
          <w:szCs w:val="28"/>
          <w:lang w:val="en-US"/>
        </w:rPr>
        <w:t xml:space="preserve"> Cryptoverse Wallet : A secure and user-friendly wallet that allows users to store, send, and receive cryptocurrencies.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3.</w:t>
      </w:r>
      <w:r>
        <w:rPr>
          <w:rFonts w:ascii="Times New Roman" w:cs="Times New Roman" w:eastAsia="Times New Roman" w:hAnsi="Times New Roman"/>
          <w:b w:val="false"/>
          <w:bCs w:val="false"/>
          <w:sz w:val="28"/>
          <w:szCs w:val="28"/>
          <w:lang w:val="en-US"/>
        </w:rPr>
        <w:t xml:space="preserve"> Cryptoverse Exchange : A cryptocurrency exchange that allows users to buy, sell, and trade cryptocurrencies.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4. </w:t>
      </w:r>
      <w:r>
        <w:rPr>
          <w:rFonts w:ascii="Times New Roman" w:cs="Times New Roman" w:eastAsia="Times New Roman" w:hAnsi="Times New Roman"/>
          <w:b w:val="false"/>
          <w:bCs w:val="false"/>
          <w:sz w:val="28"/>
          <w:szCs w:val="28"/>
          <w:lang w:val="en-US"/>
        </w:rPr>
        <w:t>Cryptoverse Marketplace : A marketplace that allows users to buy and sell goods and services using cryptocurrencies.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Cryptoverse Token (CVT)</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Overview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CVT is the native cryptocurrency of the Cryptoverse ecosystem. It is used to incentivize users to participate in the ecosystem, provide rewards for contributing value, and facilitate transactions within the platform.</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Use Cases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Reward System : CVT is used to reward users for participating in the ecosystem, such as completing tutorials, contributing to the community forum, and providing valuable feedback.</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Transaction Fees : CVT is used to pay for transaction fees within the platform, such as buying and selling cryptocurrencies, and transferring funds between wallets.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3.</w:t>
      </w:r>
      <w:r>
        <w:rPr>
          <w:rFonts w:ascii="Times New Roman" w:cs="Times New Roman" w:eastAsia="Times New Roman" w:hAnsi="Times New Roman"/>
          <w:b w:val="false"/>
          <w:bCs w:val="false"/>
          <w:sz w:val="28"/>
          <w:szCs w:val="28"/>
          <w:lang w:val="en-US"/>
        </w:rPr>
        <w:t xml:space="preserve"> Staking : CVT can be staked to participate in the validation process of the Cryptoverse blockchain, providing a source of passive income for users.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Cryptoverse Blockchain</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Overview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The Cryptoverse blockchain is a decentralized, open-source blockchain that provides a secure, transparent, and tamper-proof ledger for the Cryptoverse ecosystem.</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Features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1.</w:t>
      </w:r>
      <w:r>
        <w:rPr>
          <w:rFonts w:ascii="Times New Roman" w:cs="Times New Roman" w:eastAsia="Times New Roman" w:hAnsi="Times New Roman"/>
          <w:b w:val="false"/>
          <w:bCs w:val="false"/>
          <w:sz w:val="28"/>
          <w:szCs w:val="28"/>
          <w:lang w:val="en-US"/>
        </w:rPr>
        <w:t xml:space="preserve"> Decentralized Governance : The Cryptoverse blockchain is governed by a decentralized network of nodes, ensuring that no single entity controls the network.</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Smart Contract Functionality : The Cryptoverse blockchain supports smart contract functionality, allowing developers to build decentralized applications (dApps) on top of the platform.</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3.</w:t>
      </w:r>
      <w:r>
        <w:rPr>
          <w:rFonts w:ascii="Times New Roman" w:cs="Times New Roman" w:eastAsia="Times New Roman" w:hAnsi="Times New Roman"/>
          <w:b w:val="false"/>
          <w:bCs w:val="false"/>
          <w:sz w:val="28"/>
          <w:szCs w:val="28"/>
          <w:lang w:val="en-US"/>
        </w:rPr>
        <w:t xml:space="preserve"> Scalability : The Cryptoverse blockchain is designed to be highly scalable, supporting a high volume of transactions per second.</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Cryptoverse Community</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Overview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The Cryptoverse community is a vibrant and active community of cryptocurrency enthusiasts, developers, and investors.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Features: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Community Forum : A community forum where users can discuss various topics related to cryptocurrencies and blockchain technology.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Social Media Channels : Official social media channels where users can stay up-to-date with the latest news and developments from Cryptoverse.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Meetups and Events : Regular meetups and events where users can network with other community members and learn from industry experts.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Cryptoverse Partnerships</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Overview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 has partnered with various organizations and companies to provide a comprehensive and robust ecosystem for cryptocurrency enthusiasts.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Partners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Cryptocurrency Exchanges : Partnerships with leading cryptocurrency exchanges to provide users with seamless and secure trading experiences.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2. </w:t>
      </w:r>
      <w:r>
        <w:rPr>
          <w:rFonts w:ascii="Times New Roman" w:cs="Times New Roman" w:eastAsia="Times New Roman" w:hAnsi="Times New Roman"/>
          <w:b w:val="false"/>
          <w:bCs w:val="false"/>
          <w:sz w:val="28"/>
          <w:szCs w:val="28"/>
          <w:lang w:val="en-US"/>
        </w:rPr>
        <w:t>Blockchain Companies : Partnerships with blockchain companies to provide users with access to cutting-edge blockchain technology and solutions.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28"/>
          <w:szCs w:val="28"/>
          <w:lang w:val="en-US"/>
        </w:rPr>
        <w:t xml:space="preserve">3. </w:t>
      </w:r>
      <w:r>
        <w:rPr>
          <w:rFonts w:ascii="Times New Roman" w:cs="Times New Roman" w:eastAsia="Times New Roman" w:hAnsi="Times New Roman"/>
          <w:b w:val="false"/>
          <w:bCs w:val="false"/>
          <w:sz w:val="28"/>
          <w:szCs w:val="28"/>
          <w:lang w:val="en-US"/>
        </w:rPr>
        <w:t>Financial Institutions : Partnerships with financial institutions to provide users with access to traditional financial services and products.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drawing>
          <wp:inline distL="0" distT="0" distB="0" distR="0">
            <wp:extent cx="6377185" cy="710225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377185" cy="7102256"/>
                    </a:xfrm>
                    <a:prstGeom prst="rect"/>
                  </pic:spPr>
                </pic:pic>
              </a:graphicData>
            </a:graphic>
          </wp:inline>
        </w:drawing>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Here is a high-level overview of the coding structure for the Cryptoverse project:</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Frontend</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React Components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App.js : The main application component that renders the entire app.</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Header.js : The header component that displays the navigation menu.</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3. </w:t>
      </w:r>
      <w:r>
        <w:rPr>
          <w:rFonts w:ascii="Times New Roman" w:cs="Times New Roman" w:eastAsia="Times New Roman" w:hAnsi="Times New Roman"/>
          <w:b w:val="false"/>
          <w:bCs w:val="false"/>
          <w:sz w:val="28"/>
          <w:szCs w:val="28"/>
          <w:lang w:val="en-US"/>
        </w:rPr>
        <w:t>Footer.js : The footer component that displays the copyright information.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4.  </w:t>
      </w:r>
      <w:r>
        <w:rPr>
          <w:rFonts w:ascii="Times New Roman" w:cs="Times New Roman" w:eastAsia="Times New Roman" w:hAnsi="Times New Roman"/>
          <w:b w:val="false"/>
          <w:bCs w:val="false"/>
          <w:sz w:val="28"/>
          <w:szCs w:val="28"/>
          <w:lang w:val="en-US"/>
        </w:rPr>
        <w:t>Home.js : The home component that displays the welcome message.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5. </w:t>
      </w:r>
      <w:r>
        <w:rPr>
          <w:rFonts w:ascii="Times New Roman" w:cs="Times New Roman" w:eastAsia="Times New Roman" w:hAnsi="Times New Roman"/>
          <w:b w:val="false"/>
          <w:bCs w:val="false"/>
          <w:sz w:val="28"/>
          <w:szCs w:val="28"/>
          <w:lang w:val="en-US"/>
        </w:rPr>
        <w:t>Dashboard.js : The dashboard component that displays the user's dashboard.</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6. </w:t>
      </w:r>
      <w:r>
        <w:rPr>
          <w:rFonts w:ascii="Times New Roman" w:cs="Times New Roman" w:eastAsia="Times New Roman" w:hAnsi="Times New Roman"/>
          <w:b w:val="false"/>
          <w:bCs w:val="false"/>
          <w:sz w:val="28"/>
          <w:szCs w:val="28"/>
          <w:lang w:val="en-US"/>
        </w:rPr>
        <w:t>Wallet.js : The wallet component that displays the user's wallet information.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7. </w:t>
      </w:r>
      <w:r>
        <w:rPr>
          <w:rFonts w:ascii="Times New Roman" w:cs="Times New Roman" w:eastAsia="Times New Roman" w:hAnsi="Times New Roman"/>
          <w:b w:val="false"/>
          <w:bCs w:val="false"/>
          <w:sz w:val="28"/>
          <w:szCs w:val="28"/>
          <w:lang w:val="en-US"/>
        </w:rPr>
        <w:t>Market.js : The market component that displays the cryptocurrency market data.</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8. </w:t>
      </w:r>
      <w:r>
        <w:rPr>
          <w:rFonts w:ascii="Times New Roman" w:cs="Times New Roman" w:eastAsia="Times New Roman" w:hAnsi="Times New Roman"/>
          <w:b w:val="false"/>
          <w:bCs w:val="false"/>
          <w:sz w:val="28"/>
          <w:szCs w:val="28"/>
          <w:lang w:val="en-US"/>
        </w:rPr>
        <w:t>News.js : The news component that displays the latest cryptocurrency news.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React Hooks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useAuth.js : A custom hook that handles user authentication.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useWallet.js : A custom hook that handles wallet-related functionality.</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 xml:space="preserve">3.  </w:t>
      </w:r>
      <w:r>
        <w:rPr>
          <w:rFonts w:ascii="Times New Roman" w:cs="Times New Roman" w:eastAsia="Times New Roman" w:hAnsi="Times New Roman"/>
          <w:b w:val="false"/>
          <w:bCs w:val="false"/>
          <w:sz w:val="28"/>
          <w:szCs w:val="28"/>
          <w:lang w:val="en-US"/>
        </w:rPr>
        <w:t>useMarket.js : A custom hook that handles market-related functionality.</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Redux Store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store.js : The Redux store that manages the application's state.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reducers.js : The reducers that handle state changes.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3. </w:t>
      </w:r>
      <w:r>
        <w:rPr>
          <w:rFonts w:ascii="Times New Roman" w:cs="Times New Roman" w:eastAsia="Times New Roman" w:hAnsi="Times New Roman"/>
          <w:b w:val="false"/>
          <w:bCs w:val="false"/>
          <w:sz w:val="28"/>
          <w:szCs w:val="28"/>
          <w:lang w:val="en-US"/>
        </w:rPr>
        <w:t>actions.js : The actions that trigger state changes.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Backend</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Node.js Server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server.js : The main server file that sets up the Express.js server.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routes.js : The routes file that defines the API endpoints.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3. </w:t>
      </w:r>
      <w:r>
        <w:rPr>
          <w:rFonts w:ascii="Times New Roman" w:cs="Times New Roman" w:eastAsia="Times New Roman" w:hAnsi="Times New Roman"/>
          <w:b w:val="false"/>
          <w:bCs w:val="false"/>
          <w:sz w:val="28"/>
          <w:szCs w:val="28"/>
          <w:lang w:val="en-US"/>
        </w:rPr>
        <w:t>controllers.js : The controllers file that handles business logic.</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MongoDB Database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models.js : The models file that defines the database schema.</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2.</w:t>
      </w:r>
      <w:r>
        <w:rPr>
          <w:rFonts w:ascii="Times New Roman" w:cs="Times New Roman" w:eastAsia="Times New Roman" w:hAnsi="Times New Roman"/>
          <w:b w:val="false"/>
          <w:bCs w:val="false"/>
          <w:sz w:val="28"/>
          <w:szCs w:val="28"/>
          <w:lang w:val="en-US"/>
        </w:rPr>
        <w:t xml:space="preserve"> db.js : The database file that connects to the MongoDB database.</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API Endpoints</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auth.js : The authentication endpoint that handles user login and registration</w:t>
      </w:r>
      <w:r>
        <w:rPr>
          <w:rFonts w:ascii="Times New Roman" w:cs="Times New Roman" w:eastAsia="Times New Roman" w:hAnsi="Times New Roman"/>
          <w:b/>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wallet.js : The wallet endpoint that handles wallet-related functionality.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3. </w:t>
      </w:r>
      <w:r>
        <w:rPr>
          <w:rFonts w:ascii="Times New Roman" w:cs="Times New Roman" w:eastAsia="Times New Roman" w:hAnsi="Times New Roman"/>
          <w:b w:val="false"/>
          <w:bCs w:val="false"/>
          <w:sz w:val="28"/>
          <w:szCs w:val="28"/>
          <w:lang w:val="en-US"/>
        </w:rPr>
        <w:t>market.js : The market endpoint that handles market-related functionality.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4.</w:t>
      </w:r>
      <w:r>
        <w:rPr>
          <w:rFonts w:ascii="Times New Roman" w:cs="Times New Roman" w:eastAsia="Times New Roman" w:hAnsi="Times New Roman"/>
          <w:b w:val="false"/>
          <w:bCs w:val="false"/>
          <w:sz w:val="28"/>
          <w:szCs w:val="28"/>
          <w:lang w:val="en-US"/>
        </w:rPr>
        <w:t xml:space="preserve"> news.js : The news endpoint that handles news-related functionality.</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Blockchain Integration:</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Smart Contracts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CryptoverseToken.sol : The smart contract that defines the Cryptoverse token.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CryptoverseWallet.sol : The smart contract that defines the Cryptoverse wallet.</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Web3.js Integration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web3.js : The Web3.js library that provides a JavaScript API for interacting with the Ethereum blockchain.</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Security</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Authentication and Authorization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auth.js : The authentication file that handles user authentication.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permissions.js : The permissions file that handles authorization.</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Encryption and Hashing</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1.</w:t>
      </w:r>
      <w:r>
        <w:rPr>
          <w:rFonts w:ascii="Times New Roman" w:cs="Times New Roman" w:eastAsia="Times New Roman" w:hAnsi="Times New Roman"/>
          <w:b w:val="false"/>
          <w:bCs w:val="false"/>
          <w:sz w:val="28"/>
          <w:szCs w:val="28"/>
          <w:lang w:val="en-US"/>
        </w:rPr>
        <w:t xml:space="preserve"> crypto.js : The crypto file that handles encryption and hashing.</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Secure Coding Practices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secure-coding.js : The secure coding file that provides guidelines for secure coding practices.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Note that this is a high-level overview, and the actual implementation details may vary depending on the specific requirements of the project.</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Here is a sample JavaScript code for a Cryptoverse project:</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Cryptoverse.js</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Import dependencies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const Web3 = require('web3');</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const EthereumTx = require('ethereumjs-tx');</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const abi = require('./abi.json');</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Set up Web3 provider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const web3 = new Web3(new Web3.providers.HttpProvider('https://mainnet.infura.io/v3/YOUR_PROJECT_ID'));</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Set up contract instance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const contractAddress = '0x...';</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const contract = new web3.eth.Contract(abi, contractAddress);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Function to get user's wallet balance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async function getWalletBalance(address)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try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balance = await web3.eth.getBalance(address);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return balance;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catch (error)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console.error(error);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Function to send 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async function sendCryptocurrency(fromAddress, toAddress, amount)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try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txCount = await web3.eth.getTransactionCount(fromAddress);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tx = new EthereumTx({</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nonce: txCount,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gasPrice: web3.utils.toWei('20', 'gwei'),</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gasLimit: 100000,</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to: toAddress,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value: web3.utils.toWei(amount, 'ether'),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tx.sign(web3.eth.accounts.privateKeyToAccount(fromAddress));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serializedTx = tx.serialize();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txHash = await web3.eth.sendSignedTransaction(serializedTx);</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return txHash;</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catch (error)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console.error(error);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Function to get cryptocurrency price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async function getCryptocurrencyPrice(symbol)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try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price = await contract.methods.getPrice(symbol).call();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return price;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catch (error)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console.error(error);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Function to buy 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async function buyCryptocurrency(address, symbol, amount)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try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price = await getCryptocurrencyPrice(symbol);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totalCost = web3.utils.toWei(amount, 'ether') * price;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txHash = await sendCryptocurrency(address, contractAddress, totalCost);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return txHash;</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catch (error)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console.error(error);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Function to sell 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async function sellCryptocurrency(address, symbol, amount)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try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price = await getCryptocurrencyPrice(symbol);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totalRevenue = web3.utils.toWei(amount, 'ether') * price;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 txHash = await sendCryptocurrency(contractAddress, address, totalRevenue);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return txHash;</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 catch (error)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console.error(error);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module.exports =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getWalletBalance,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sendCryptocurrency,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getCryptocurrencyPrice,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buyCryptocurrency,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sellCryptocurrency,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Abi.json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"constant": true,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"inputs":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"getPrice",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"outputs":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"uint256"</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"payable": false,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"stateMutability": "view",</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"function"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"constant": false,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"inputs":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"_symbol",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"string"</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"_amount",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"uint256"</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"buy",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"outputs":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"payable": true,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"stateMutability": "nonpayable",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"function"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"constant": false,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"inputs":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"_symbol",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"string"</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"_amount",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"uint256"</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"name": "sell",</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"outputs":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"payable": false,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"stateMutability": "nonpayable",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"type": "function"</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sz w:val="28"/>
          <w:szCs w:val="28"/>
        </w:rPr>
      </w:pPr>
      <w:r>
        <w:rPr/>
        <w:drawing>
          <wp:inline distL="0" distT="0" distB="0" distR="0">
            <wp:extent cx="6354231" cy="860262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354231" cy="8602627"/>
                    </a:xfrm>
                    <a:prstGeom prst="rect"/>
                  </pic:spPr>
                </pic:pic>
              </a:graphicData>
            </a:graphic>
          </wp:inline>
        </w:drawing>
      </w:r>
    </w:p>
    <w:p>
      <w:pPr>
        <w:pStyle w:val="style0"/>
        <w:numPr>
          <w:ilvl w:val="0"/>
          <w:numId w:val="0"/>
        </w:numPr>
        <w:jc w:val="both"/>
        <w:rPr>
          <w:rFonts w:ascii="Times New Roman" w:cs="Times New Roman" w:eastAsia="Times New Roman" w:hAnsi="Times New Roman"/>
          <w:b/>
          <w:sz w:val="28"/>
          <w:szCs w:val="28"/>
          <w:lang w:val="en-US"/>
        </w:rPr>
      </w:pPr>
      <w:r>
        <w:rPr/>
        <w:drawing>
          <wp:inline distL="0" distT="0" distB="0" distR="0">
            <wp:extent cx="6343231" cy="818595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343231" cy="8185958"/>
                    </a:xfrm>
                    <a:prstGeom prst="rect"/>
                  </pic:spPr>
                </pic:pic>
              </a:graphicData>
            </a:graphic>
          </wp:inline>
        </w:drawing>
      </w:r>
    </w:p>
    <w:p>
      <w:pPr>
        <w:pStyle w:val="style0"/>
        <w:numPr>
          <w:ilvl w:val="0"/>
          <w:numId w:val="0"/>
        </w:numPr>
        <w:jc w:val="both"/>
        <w:rPr>
          <w:rFonts w:ascii="Times New Roman" w:cs="Times New Roman" w:eastAsia="Times New Roman" w:hAnsi="Times New Roman"/>
          <w:b/>
          <w:sz w:val="28"/>
          <w:szCs w:val="28"/>
          <w:lang w:val="en-US"/>
        </w:rPr>
      </w:pPr>
      <w:r>
        <w:rPr/>
        <w:drawing>
          <wp:inline distL="0" distT="0" distB="0" distR="0">
            <wp:extent cx="6359535" cy="793962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6359535" cy="7939623"/>
                    </a:xfrm>
                    <a:prstGeom prst="rect"/>
                  </pic:spPr>
                </pic:pic>
              </a:graphicData>
            </a:graphic>
          </wp:inline>
        </w:drawing>
      </w:r>
    </w:p>
    <w:p>
      <w:pPr>
        <w:pStyle w:val="style0"/>
        <w:numPr>
          <w:ilvl w:val="0"/>
          <w:numId w:val="0"/>
        </w:numPr>
        <w:jc w:val="both"/>
        <w:rPr>
          <w:rFonts w:ascii="Times New Roman" w:cs="Times New Roman" w:eastAsia="Times New Roman" w:hAnsi="Times New Roman"/>
          <w:b/>
          <w:sz w:val="28"/>
          <w:szCs w:val="28"/>
          <w:lang w:val="en-US"/>
        </w:rPr>
      </w:pPr>
      <w:r>
        <w:rPr/>
        <w:drawing>
          <wp:inline distL="0" distT="0" distB="0" distR="0">
            <wp:extent cx="6417922" cy="781380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6417922" cy="7813801"/>
                    </a:xfrm>
                    <a:prstGeom prst="rect"/>
                  </pic:spPr>
                </pic:pic>
              </a:graphicData>
            </a:graphic>
          </wp:inline>
        </w:drawing>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Here is a sample output of the Cryptoverse JavaScript code:</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Console Output:</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&gt; node cryptoverse.js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&gt; getWalletBalance("0x...")</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Balance: 10.5 ETH</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&gt; sendCryptocurrency("0x...", "0x...", 1)</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Transaction Hash: 0x...</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&gt; getCryptocurrencyPrice("ETH")</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Price: 300.5 USD</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&gt; buyCryptocurrency("0x...", "ETH", 1)</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Transaction Hash: 0x...</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&gt; sellCryptocurrency("0x...", "ETH", 1)</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Transaction Hash: 0x...</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lang w:val="en-US"/>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Web Interface: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 web interface can be built using HTML, CSS, and JavaScript to interact with the Cryptoverse smart contract. The interface can display the user's wallet balance, allow them to send cryptocurrency, display the current price of a cryptocurrency, and enable them to buy or sell cryptocurrency.</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Sample Web Interface:</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Wallet Balance: 10.5 ETH</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Send 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From: 0x...</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To: 0x...</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Amount: 1 ETH</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Current Price:</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ETH: 300.5 USD</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Buy 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Symbol: ETH</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Amount: 1 ETH</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Sell Cryptocurrency:</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Symbol: ETH</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Amount: 1 ETH</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Cryptoverse app links :</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1.https://play.google.com/store/apps/dev?id=7437982941245696477</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2.https://play.google.com/store/apps/dev?id=8036365858060558756</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3.https://play.google.com/store/apps/details?id=com.bitcoin.mwallet</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4.https://play.google.com/store/apps/details?id=com.wallet.crypto.trustapp</w:t>
      </w: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5.https://play.google.com/store/apps/dev?id=9054587668796879765</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Conclusion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 is a comprehensive platform that provides a unique blend of education, information, and community building for cryptocurrency enthusiasts. The platform aims to educate users about cryptocurrencies, provide real-time market data, and offer a secure and user-friendly wallet.</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Key Takeaways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Comprehensive Education : Cryptoverse provides a comprehensive education on cryptocurrencies, blockchain technology, and related concepts.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2.</w:t>
      </w:r>
      <w:r>
        <w:rPr>
          <w:rFonts w:ascii="Times New Roman" w:cs="Times New Roman" w:eastAsia="Times New Roman" w:hAnsi="Times New Roman"/>
          <w:b w:val="false"/>
          <w:bCs w:val="false"/>
          <w:sz w:val="28"/>
          <w:szCs w:val="28"/>
          <w:lang w:val="en-US"/>
        </w:rPr>
        <w:t xml:space="preserve"> Real-time Market Data : Cryptoverse provides real-time market data, including prices, charts, and news.</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3. </w:t>
      </w:r>
      <w:r>
        <w:rPr>
          <w:rFonts w:ascii="Times New Roman" w:cs="Times New Roman" w:eastAsia="Times New Roman" w:hAnsi="Times New Roman"/>
          <w:b w:val="false"/>
          <w:bCs w:val="false"/>
          <w:sz w:val="28"/>
          <w:szCs w:val="28"/>
          <w:lang w:val="en-US"/>
        </w:rPr>
        <w:t>Secure and User-Friendly Wallet : Cryptoverse offers a secure and user-friendly wallet that allows users to store, send, and receive cryptocurrencies.</w:t>
      </w:r>
    </w:p>
    <w:p>
      <w:pPr>
        <w:pStyle w:val="style0"/>
        <w:numPr>
          <w:ilvl w:val="0"/>
          <w:numId w:val="0"/>
        </w:numPr>
        <w:jc w:val="both"/>
        <w:rPr>
          <w:rFonts w:ascii="Times New Roman" w:cs="Times New Roman" w:eastAsia="Times New Roman" w:hAnsi="Times New Roman"/>
          <w:b w:val="false"/>
          <w:bCs w:val="false"/>
          <w:sz w:val="28"/>
          <w:szCs w:val="28"/>
          <w:lang w:val="en-US"/>
        </w:rPr>
      </w:pPr>
      <w:r>
        <w:rPr>
          <w:rFonts w:ascii="Times New Roman" w:cs="Times New Roman" w:eastAsia="Times New Roman" w:hAnsi="Times New Roman"/>
          <w:b/>
          <w:sz w:val="28"/>
          <w:szCs w:val="28"/>
          <w:lang w:val="en-US"/>
        </w:rPr>
        <w:t>4.</w:t>
      </w:r>
      <w:r>
        <w:rPr>
          <w:rFonts w:ascii="Times New Roman" w:cs="Times New Roman" w:eastAsia="Times New Roman" w:hAnsi="Times New Roman"/>
          <w:b w:val="false"/>
          <w:bCs w:val="false"/>
          <w:sz w:val="28"/>
          <w:szCs w:val="28"/>
          <w:lang w:val="en-US"/>
        </w:rPr>
        <w:t xml:space="preserve"> Community Building : Cryptoverse provides a community forum where users can discuss various topics related to cryptocurrencies and blockchain technology.</w:t>
      </w:r>
    </w:p>
    <w:p>
      <w:pPr>
        <w:pStyle w:val="style0"/>
        <w:numPr>
          <w:ilvl w:val="0"/>
          <w:numId w:val="0"/>
        </w:numPr>
        <w:jc w:val="both"/>
        <w:rPr>
          <w:rFonts w:cs="Times New Roman" w:eastAsia="Times New Roman" w:hAnsi="Times New Roman"/>
          <w:b/>
          <w:bCs/>
          <w:sz w:val="28"/>
          <w:szCs w:val="28"/>
          <w:lang w:val="en-US"/>
        </w:rPr>
      </w:pPr>
    </w:p>
    <w:p>
      <w:pPr>
        <w:pStyle w:val="style0"/>
        <w:numPr>
          <w:ilvl w:val="0"/>
          <w:numId w:val="0"/>
        </w:numPr>
        <w:jc w:val="both"/>
        <w:rPr>
          <w:rFonts w:ascii="Times New Roman" w:cs="Times New Roman" w:eastAsia="Times New Roman" w:hAnsi="Times New Roman"/>
          <w:b/>
          <w:bCs/>
          <w:sz w:val="28"/>
          <w:szCs w:val="28"/>
        </w:rPr>
      </w:pPr>
      <w:r>
        <w:rPr>
          <w:rFonts w:cs="Times New Roman" w:eastAsia="Times New Roman" w:hAnsi="Times New Roman"/>
          <w:b/>
          <w:bCs/>
          <w:sz w:val="28"/>
          <w:szCs w:val="28"/>
          <w:lang w:val="en-US"/>
        </w:rPr>
        <w:t>K</w:t>
      </w:r>
      <w:r>
        <w:rPr>
          <w:rFonts w:ascii="Times New Roman" w:cs="Times New Roman" w:eastAsia="Times New Roman" w:hAnsi="Times New Roman"/>
          <w:b/>
          <w:bCs/>
          <w:sz w:val="28"/>
          <w:szCs w:val="28"/>
          <w:lang w:val="en-US"/>
        </w:rPr>
        <w:t xml:space="preserve">nown issues </w:t>
      </w:r>
      <w:r>
        <w:rPr>
          <w:rFonts w:cs="Times New Roman" w:eastAsia="Times New Roman" w:hAnsi="Times New Roman"/>
          <w:b/>
          <w:bCs/>
          <w:sz w:val="28"/>
          <w:szCs w:val="28"/>
          <w:lang w:val="en-US"/>
        </w:rPr>
        <w:t>:</w:t>
      </w:r>
    </w:p>
    <w:p>
      <w:pPr>
        <w:pStyle w:val="style0"/>
        <w:numPr>
          <w:ilvl w:val="0"/>
          <w:numId w:val="0"/>
        </w:numPr>
        <w:jc w:val="both"/>
        <w:rPr>
          <w:rFonts w:cs="Times New Roman" w:eastAsia="Times New Roman" w:hAnsi="Times New Roman"/>
          <w:b w:val="false"/>
          <w:bCs w:val="false"/>
          <w:sz w:val="28"/>
          <w:szCs w:val="28"/>
          <w:lang w:val="en-US"/>
        </w:rPr>
      </w:pPr>
    </w:p>
    <w:p>
      <w:pPr>
        <w:pStyle w:val="style0"/>
        <w:numPr>
          <w:ilvl w:val="0"/>
          <w:numId w:val="0"/>
        </w:numPr>
        <w:jc w:val="both"/>
        <w:rPr>
          <w:rFonts w:ascii="Times New Roman" w:cs="Times New Roman" w:eastAsia="Times New Roman" w:hAnsi="Times New Roman"/>
          <w:b/>
          <w:bCs/>
          <w:sz w:val="28"/>
          <w:szCs w:val="28"/>
        </w:rPr>
      </w:pPr>
      <w:r>
        <w:rPr>
          <w:rFonts w:cs="Times New Roman" w:eastAsia="Times New Roman" w:hAnsi="Times New Roman"/>
          <w:b/>
          <w:bCs/>
          <w:sz w:val="28"/>
          <w:szCs w:val="28"/>
          <w:lang w:val="en-US"/>
        </w:rPr>
        <w:t>Frontend Issues: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1. Compatibility Issues : The frontend may not be compatible with older browsers or devices, leading to layout issues or functionality problems.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2. Performance Issues : The frontend may experience performance issues, such as slow loading times or laggy interactions, due to large amounts of data or complex computations.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3. Security Issues : The frontend may be vulnerable to security threats, such as cross-site scripting (XSS) or cross-site request forgery (CSRF), if proper security measures are not implemented.</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cs="Times New Roman" w:eastAsia="Times New Roman" w:hAnsi="Times New Roman"/>
          <w:b/>
          <w:bCs/>
          <w:sz w:val="28"/>
          <w:szCs w:val="28"/>
          <w:lang w:val="en-US"/>
        </w:rPr>
        <w:t>Backend Issues: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1. Scalability Issues : The backend may experience scalability issues, such as slow response times or crashes, due to high traffic or large amounts of data.</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2. Security Issues : The backend may be vulnerable to security threats, such as SQL injection or unauthorized access, if proper security measures are not implemented.</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3. Data Consistency Issues : The backend may experience data consistency issues, such as data duplication or inconsistencies, if proper data validation and synchronization mechanisms are not implemented.</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cs="Times New Roman" w:eastAsia="Times New Roman" w:hAnsi="Times New Roman"/>
          <w:b/>
          <w:bCs/>
          <w:sz w:val="28"/>
          <w:szCs w:val="28"/>
          <w:lang w:val="en-US"/>
        </w:rPr>
        <w:t>Blockchain Issues: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1. Smart Contract Bugs : The smart contracts may contain bugs or vulnerabilities, leading to unintended behavior or security threats.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2. Blockchain Congestion : The blockchain may experience congestion, leading to slow transaction times or high fees.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3. Regulatory Issues : The blockchain may be subject to regulatory issues, such as compliance with anti-money laundering (AML) or know-your-customer (KYC) regulations.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cs="Times New Roman" w:eastAsia="Times New Roman" w:hAnsi="Times New Roman"/>
          <w:b/>
          <w:bCs/>
          <w:sz w:val="28"/>
          <w:szCs w:val="28"/>
          <w:lang w:val="en-US"/>
        </w:rPr>
        <w:t>Integration Issues: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1. API Integration Issuesb: The integration with external APIs may experience issues, such as rate limiting or data formatting problems.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2. Blockchain Integration Issues : The integration with the blockchain may experience issues, such as smart contract bugs or blockchain congestion.</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3. Third-Party Service Issues : The integration with third-party services, such as payment gateways or email providers, may experience issues, such as downtime or data formatting problems.</w:t>
      </w:r>
    </w:p>
    <w:p>
      <w:pPr>
        <w:pStyle w:val="style0"/>
        <w:numPr>
          <w:ilvl w:val="0"/>
          <w:numId w:val="0"/>
        </w:numPr>
        <w:jc w:val="both"/>
        <w:rPr>
          <w:rFonts w:ascii="Times New Roman" w:cs="Times New Roman" w:eastAsia="Times New Roman" w:hAnsi="Times New Roman"/>
          <w:b w:val="false"/>
          <w:bCs w:val="false"/>
          <w:sz w:val="28"/>
          <w:szCs w:val="28"/>
        </w:rPr>
      </w:pPr>
    </w:p>
    <w:p>
      <w:pPr>
        <w:pStyle w:val="style0"/>
        <w:numPr>
          <w:ilvl w:val="0"/>
          <w:numId w:val="0"/>
        </w:numPr>
        <w:jc w:val="both"/>
        <w:rPr>
          <w:rFonts w:ascii="Times New Roman" w:cs="Times New Roman" w:eastAsia="Times New Roman" w:hAnsi="Times New Roman"/>
          <w:b/>
          <w:bCs/>
          <w:sz w:val="28"/>
          <w:szCs w:val="28"/>
        </w:rPr>
      </w:pPr>
      <w:r>
        <w:rPr>
          <w:rFonts w:cs="Times New Roman" w:eastAsia="Times New Roman" w:hAnsi="Times New Roman"/>
          <w:b/>
          <w:bCs/>
          <w:sz w:val="28"/>
          <w:szCs w:val="28"/>
          <w:lang w:val="en-US"/>
        </w:rPr>
        <w:t>Testing Issues: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1. Test Coverage Issues : The testing suite may not cover all scenarios or edge cases, leading to undetected bugs or issues.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2. Test Environment Issues : The test environment may not accurately reflect the production environment, leading to false positives or false negatives.</w:t>
      </w:r>
    </w:p>
    <w:p>
      <w:pPr>
        <w:pStyle w:val="style0"/>
        <w:numPr>
          <w:ilvl w:val="0"/>
          <w:numId w:val="0"/>
        </w:numPr>
        <w:jc w:val="both"/>
        <w:rPr>
          <w:rFonts w:ascii="Times New Roman" w:cs="Times New Roman" w:eastAsia="Times New Roman" w:hAnsi="Times New Roman"/>
          <w:b w:val="false"/>
          <w:bCs w:val="false"/>
          <w:sz w:val="28"/>
          <w:szCs w:val="28"/>
        </w:rPr>
      </w:pPr>
      <w:r>
        <w:rPr>
          <w:rFonts w:cs="Times New Roman" w:eastAsia="Times New Roman" w:hAnsi="Times New Roman"/>
          <w:b w:val="false"/>
          <w:bCs w:val="false"/>
          <w:sz w:val="28"/>
          <w:szCs w:val="28"/>
          <w:lang w:val="en-US"/>
        </w:rPr>
        <w:t>3. Test Data Issues : The test data may not accurately reflect real-world data, leading to false positives or false negatives.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Future Developments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1. </w:t>
      </w:r>
      <w:r>
        <w:rPr>
          <w:rFonts w:ascii="Times New Roman" w:cs="Times New Roman" w:eastAsia="Times New Roman" w:hAnsi="Times New Roman"/>
          <w:b w:val="false"/>
          <w:bCs w:val="false"/>
          <w:sz w:val="28"/>
          <w:szCs w:val="28"/>
          <w:lang w:val="en-US"/>
        </w:rPr>
        <w:t>Decentralized Exchange : Integrate a decentralized exchange (DEX) into the platform, allowing users to trade cryptocurrencies in a trustless and permissionless manner.</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2. </w:t>
      </w:r>
      <w:r>
        <w:rPr>
          <w:rFonts w:ascii="Times New Roman" w:cs="Times New Roman" w:eastAsia="Times New Roman" w:hAnsi="Times New Roman"/>
          <w:b w:val="false"/>
          <w:bCs w:val="false"/>
          <w:sz w:val="28"/>
          <w:szCs w:val="28"/>
          <w:lang w:val="en-US"/>
        </w:rPr>
        <w:t>Artificial Intelligence : Integrate artificial intelligence (AI) into the platform, providing users with personalized investment advice and portfolio management.</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sz w:val="28"/>
          <w:szCs w:val="28"/>
          <w:lang w:val="en-US"/>
        </w:rPr>
        <w:t xml:space="preserve">3. </w:t>
      </w:r>
      <w:r>
        <w:rPr>
          <w:rFonts w:ascii="Times New Roman" w:cs="Times New Roman" w:eastAsia="Times New Roman" w:hAnsi="Times New Roman"/>
          <w:b w:val="false"/>
          <w:bCs w:val="false"/>
          <w:sz w:val="28"/>
          <w:szCs w:val="28"/>
          <w:lang w:val="en-US"/>
        </w:rPr>
        <w:t>Blockchain-Based Gaming : Integrate blockchain-based gaming into the platform, allowing users to play games and earn cryptocurrencies.</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Conclusion :</w:t>
      </w:r>
    </w:p>
    <w:p>
      <w:pPr>
        <w:pStyle w:val="style0"/>
        <w:numPr>
          <w:ilvl w:val="0"/>
          <w:numId w:val="0"/>
        </w:numPr>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Cryptoverse has the potential to become a leading platform for cryptocurrency enthusiasts, providing a comprehensive education, real-time market data, and a secure and user-friendly wallet. With future developments planned, including a decentralized exchange, artificial intelligence, and blockchain-based gaming, Cryptoverse is poised to revolutionize the cryptocurrency space.</w:t>
      </w:r>
    </w:p>
    <w:p>
      <w:pPr>
        <w:pStyle w:val="style0"/>
        <w:numPr>
          <w:ilvl w:val="0"/>
          <w:numId w:val="0"/>
        </w:numPr>
        <w:jc w:val="both"/>
        <w:rPr>
          <w:rFonts w:ascii="Times New Roman" w:cs="Times New Roman" w:eastAsia="Times New Roman" w:hAnsi="Times New Roman"/>
          <w:b/>
          <w:sz w:val="28"/>
          <w:szCs w:val="28"/>
        </w:rPr>
      </w:pPr>
    </w:p>
    <w:p>
      <w:pPr>
        <w:pStyle w:val="style0"/>
        <w:numPr>
          <w:ilvl w:val="0"/>
          <w:numId w:val="0"/>
        </w:numPr>
        <w:jc w:val="both"/>
        <w:rPr>
          <w:rFonts w:ascii="Times New Roman" w:cs="Times New Roman" w:eastAsia="Times New Roman" w:hAnsi="Times New Roman"/>
          <w:b/>
          <w:sz w:val="28"/>
          <w:szCs w:val="28"/>
        </w:rPr>
      </w:pPr>
    </w:p>
    <w:sectPr>
      <w:headerReference w:type="default" r:id="rId8"/>
      <w:footerReference w:type="default" r:id="rId9"/>
      <w:type w:val="continuous"/>
      <w:pgSz w:w="12240" w:h="15840" w:orient="portrait"/>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D4E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9528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30E1BF4"/>
    <w:lvl w:ilvl="0" w:tplc="7370FAF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76E4639A"/>
    <w:lvl w:ilvl="0" w:tplc="F1B42FA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F3E6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B93EEF8C"/>
    <w:lvl w:ilvl="0">
      <w:start w:val="4"/>
      <w:numFmt w:val="decimal"/>
      <w:lvlText w:val="%1"/>
      <w:lvlJc w:val="left"/>
      <w:pPr>
        <w:ind w:left="405" w:hanging="405"/>
      </w:pPr>
      <w:rPr>
        <w:rFonts w:hint="default"/>
        <w:sz w:val="32"/>
      </w:rPr>
    </w:lvl>
    <w:lvl w:ilvl="1">
      <w:start w:val="2"/>
      <w:numFmt w:val="decimal"/>
      <w:lvlText w:val="%1.%2"/>
      <w:lvlJc w:val="left"/>
      <w:pPr>
        <w:ind w:left="3099" w:hanging="405"/>
      </w:pPr>
      <w:rPr>
        <w:rFonts w:hint="default"/>
        <w:sz w:val="32"/>
      </w:rPr>
    </w:lvl>
    <w:lvl w:ilvl="2">
      <w:start w:val="1"/>
      <w:numFmt w:val="decimal"/>
      <w:lvlText w:val="%1.%2.%3"/>
      <w:lvlJc w:val="left"/>
      <w:pPr>
        <w:ind w:left="4680" w:hanging="720"/>
      </w:pPr>
      <w:rPr>
        <w:rFonts w:hint="default"/>
        <w:sz w:val="32"/>
      </w:rPr>
    </w:lvl>
    <w:lvl w:ilvl="3">
      <w:start w:val="1"/>
      <w:numFmt w:val="decimal"/>
      <w:lvlText w:val="%1.%2.%3.%4"/>
      <w:lvlJc w:val="left"/>
      <w:pPr>
        <w:ind w:left="7020" w:hanging="1080"/>
      </w:pPr>
      <w:rPr>
        <w:rFonts w:hint="default"/>
        <w:sz w:val="32"/>
      </w:rPr>
    </w:lvl>
    <w:lvl w:ilvl="4">
      <w:start w:val="1"/>
      <w:numFmt w:val="decimal"/>
      <w:lvlText w:val="%1.%2.%3.%4.%5"/>
      <w:lvlJc w:val="left"/>
      <w:pPr>
        <w:ind w:left="9000" w:hanging="1080"/>
      </w:pPr>
      <w:rPr>
        <w:rFonts w:hint="default"/>
        <w:sz w:val="32"/>
      </w:rPr>
    </w:lvl>
    <w:lvl w:ilvl="5">
      <w:start w:val="1"/>
      <w:numFmt w:val="decimal"/>
      <w:lvlText w:val="%1.%2.%3.%4.%5.%6"/>
      <w:lvlJc w:val="left"/>
      <w:pPr>
        <w:ind w:left="11340" w:hanging="1440"/>
      </w:pPr>
      <w:rPr>
        <w:rFonts w:hint="default"/>
        <w:sz w:val="32"/>
      </w:rPr>
    </w:lvl>
    <w:lvl w:ilvl="6">
      <w:start w:val="1"/>
      <w:numFmt w:val="decimal"/>
      <w:lvlText w:val="%1.%2.%3.%4.%5.%6.%7"/>
      <w:lvlJc w:val="left"/>
      <w:pPr>
        <w:ind w:left="13320" w:hanging="1440"/>
      </w:pPr>
      <w:rPr>
        <w:rFonts w:hint="default"/>
        <w:sz w:val="32"/>
      </w:rPr>
    </w:lvl>
    <w:lvl w:ilvl="7">
      <w:start w:val="1"/>
      <w:numFmt w:val="decimal"/>
      <w:lvlText w:val="%1.%2.%3.%4.%5.%6.%7.%8"/>
      <w:lvlJc w:val="left"/>
      <w:pPr>
        <w:ind w:left="15660" w:hanging="1800"/>
      </w:pPr>
      <w:rPr>
        <w:rFonts w:hint="default"/>
        <w:sz w:val="32"/>
      </w:rPr>
    </w:lvl>
    <w:lvl w:ilvl="8">
      <w:start w:val="1"/>
      <w:numFmt w:val="decimal"/>
      <w:lvlText w:val="%1.%2.%3.%4.%5.%6.%7.%8.%9"/>
      <w:lvlJc w:val="left"/>
      <w:pPr>
        <w:ind w:left="18000" w:hanging="2160"/>
      </w:pPr>
      <w:rPr>
        <w:rFonts w:hint="default"/>
        <w:sz w:val="32"/>
      </w:rPr>
    </w:lvl>
  </w:abstractNum>
  <w:abstractNum w:abstractNumId="6">
    <w:nsid w:val="00000006"/>
    <w:multiLevelType w:val="hybridMultilevel"/>
    <w:tmpl w:val="FB06CCE8"/>
    <w:lvl w:ilvl="0" w:tplc="96F4B850">
      <w:start w:val="1"/>
      <w:numFmt w:val="bullet"/>
      <w:lvlText w:val=""/>
      <w:lvlJc w:val="left"/>
      <w:pPr>
        <w:tabs>
          <w:tab w:val="left" w:leader="none" w:pos="1800"/>
        </w:tabs>
        <w:ind w:left="1800" w:hanging="360"/>
      </w:pPr>
      <w:rPr>
        <w:rFonts w:ascii="Wingdings" w:hAnsi="Wingdings" w:hint="default"/>
      </w:rPr>
    </w:lvl>
    <w:lvl w:ilvl="1" w:tplc="6F826A7E" w:tentative="1">
      <w:start w:val="1"/>
      <w:numFmt w:val="bullet"/>
      <w:lvlText w:val=""/>
      <w:lvlJc w:val="left"/>
      <w:pPr>
        <w:tabs>
          <w:tab w:val="left" w:leader="none" w:pos="2520"/>
        </w:tabs>
        <w:ind w:left="2520" w:hanging="360"/>
      </w:pPr>
      <w:rPr>
        <w:rFonts w:ascii="Wingdings" w:hAnsi="Wingdings" w:hint="default"/>
      </w:rPr>
    </w:lvl>
    <w:lvl w:ilvl="2" w:tplc="03CC19D8" w:tentative="1">
      <w:start w:val="1"/>
      <w:numFmt w:val="bullet"/>
      <w:lvlText w:val=""/>
      <w:lvlJc w:val="left"/>
      <w:pPr>
        <w:tabs>
          <w:tab w:val="left" w:leader="none" w:pos="3240"/>
        </w:tabs>
        <w:ind w:left="3240" w:hanging="360"/>
      </w:pPr>
      <w:rPr>
        <w:rFonts w:ascii="Wingdings" w:hAnsi="Wingdings" w:hint="default"/>
      </w:rPr>
    </w:lvl>
    <w:lvl w:ilvl="3" w:tplc="E30C0762" w:tentative="1">
      <w:start w:val="1"/>
      <w:numFmt w:val="bullet"/>
      <w:lvlText w:val=""/>
      <w:lvlJc w:val="left"/>
      <w:pPr>
        <w:tabs>
          <w:tab w:val="left" w:leader="none" w:pos="3960"/>
        </w:tabs>
        <w:ind w:left="3960" w:hanging="360"/>
      </w:pPr>
      <w:rPr>
        <w:rFonts w:ascii="Wingdings" w:hAnsi="Wingdings" w:hint="default"/>
      </w:rPr>
    </w:lvl>
    <w:lvl w:ilvl="4" w:tplc="9FB0BA24" w:tentative="1">
      <w:start w:val="1"/>
      <w:numFmt w:val="bullet"/>
      <w:lvlText w:val=""/>
      <w:lvlJc w:val="left"/>
      <w:pPr>
        <w:tabs>
          <w:tab w:val="left" w:leader="none" w:pos="4680"/>
        </w:tabs>
        <w:ind w:left="4680" w:hanging="360"/>
      </w:pPr>
      <w:rPr>
        <w:rFonts w:ascii="Wingdings" w:hAnsi="Wingdings" w:hint="default"/>
      </w:rPr>
    </w:lvl>
    <w:lvl w:ilvl="5" w:tplc="69FC6962" w:tentative="1">
      <w:start w:val="1"/>
      <w:numFmt w:val="bullet"/>
      <w:lvlText w:val=""/>
      <w:lvlJc w:val="left"/>
      <w:pPr>
        <w:tabs>
          <w:tab w:val="left" w:leader="none" w:pos="5400"/>
        </w:tabs>
        <w:ind w:left="5400" w:hanging="360"/>
      </w:pPr>
      <w:rPr>
        <w:rFonts w:ascii="Wingdings" w:hAnsi="Wingdings" w:hint="default"/>
      </w:rPr>
    </w:lvl>
    <w:lvl w:ilvl="6" w:tplc="4504F7F0" w:tentative="1">
      <w:start w:val="1"/>
      <w:numFmt w:val="bullet"/>
      <w:lvlText w:val=""/>
      <w:lvlJc w:val="left"/>
      <w:pPr>
        <w:tabs>
          <w:tab w:val="left" w:leader="none" w:pos="6120"/>
        </w:tabs>
        <w:ind w:left="6120" w:hanging="360"/>
      </w:pPr>
      <w:rPr>
        <w:rFonts w:ascii="Wingdings" w:hAnsi="Wingdings" w:hint="default"/>
      </w:rPr>
    </w:lvl>
    <w:lvl w:ilvl="7" w:tplc="48C66346" w:tentative="1">
      <w:start w:val="1"/>
      <w:numFmt w:val="bullet"/>
      <w:lvlText w:val=""/>
      <w:lvlJc w:val="left"/>
      <w:pPr>
        <w:tabs>
          <w:tab w:val="left" w:leader="none" w:pos="6840"/>
        </w:tabs>
        <w:ind w:left="6840" w:hanging="360"/>
      </w:pPr>
      <w:rPr>
        <w:rFonts w:ascii="Wingdings" w:hAnsi="Wingdings" w:hint="default"/>
      </w:rPr>
    </w:lvl>
    <w:lvl w:ilvl="8" w:tplc="0F4AEA4E" w:tentative="1">
      <w:start w:val="1"/>
      <w:numFmt w:val="bullet"/>
      <w:lvlText w:val=""/>
      <w:lvlJc w:val="left"/>
      <w:pPr>
        <w:tabs>
          <w:tab w:val="left" w:leader="none" w:pos="7560"/>
        </w:tabs>
        <w:ind w:left="7560" w:hanging="360"/>
      </w:pPr>
      <w:rPr>
        <w:rFonts w:ascii="Wingdings" w:hAnsi="Wingdings" w:hint="default"/>
      </w:rPr>
    </w:lvl>
  </w:abstractNum>
  <w:abstractNum w:abstractNumId="7">
    <w:nsid w:val="00000007"/>
    <w:multiLevelType w:val="hybridMultilevel"/>
    <w:tmpl w:val="27B22B18"/>
    <w:lvl w:ilvl="0" w:tplc="B67A0A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1764F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C4104F36"/>
    <w:lvl w:ilvl="0" w:tplc="19A89970">
      <w:start w:val="1"/>
      <w:numFmt w:val="bullet"/>
      <w:lvlText w:val=""/>
      <w:lvlJc w:val="left"/>
      <w:pPr>
        <w:tabs>
          <w:tab w:val="left" w:leader="none" w:pos="720"/>
        </w:tabs>
        <w:ind w:left="720" w:hanging="360"/>
      </w:pPr>
      <w:rPr>
        <w:rFonts w:ascii="Wingdings" w:hAnsi="Wingdings" w:hint="default"/>
      </w:rPr>
    </w:lvl>
    <w:lvl w:ilvl="1" w:tplc="D5E0AB82" w:tentative="1">
      <w:start w:val="1"/>
      <w:numFmt w:val="bullet"/>
      <w:lvlText w:val=""/>
      <w:lvlJc w:val="left"/>
      <w:pPr>
        <w:tabs>
          <w:tab w:val="left" w:leader="none" w:pos="1440"/>
        </w:tabs>
        <w:ind w:left="1440" w:hanging="360"/>
      </w:pPr>
      <w:rPr>
        <w:rFonts w:ascii="Wingdings" w:hAnsi="Wingdings" w:hint="default"/>
      </w:rPr>
    </w:lvl>
    <w:lvl w:ilvl="2" w:tplc="4AC014C2" w:tentative="1">
      <w:start w:val="1"/>
      <w:numFmt w:val="bullet"/>
      <w:lvlText w:val=""/>
      <w:lvlJc w:val="left"/>
      <w:pPr>
        <w:tabs>
          <w:tab w:val="left" w:leader="none" w:pos="2160"/>
        </w:tabs>
        <w:ind w:left="2160" w:hanging="360"/>
      </w:pPr>
      <w:rPr>
        <w:rFonts w:ascii="Wingdings" w:hAnsi="Wingdings" w:hint="default"/>
      </w:rPr>
    </w:lvl>
    <w:lvl w:ilvl="3" w:tplc="C87E270C" w:tentative="1">
      <w:start w:val="1"/>
      <w:numFmt w:val="bullet"/>
      <w:lvlText w:val=""/>
      <w:lvlJc w:val="left"/>
      <w:pPr>
        <w:tabs>
          <w:tab w:val="left" w:leader="none" w:pos="2880"/>
        </w:tabs>
        <w:ind w:left="2880" w:hanging="360"/>
      </w:pPr>
      <w:rPr>
        <w:rFonts w:ascii="Wingdings" w:hAnsi="Wingdings" w:hint="default"/>
      </w:rPr>
    </w:lvl>
    <w:lvl w:ilvl="4" w:tplc="84705586" w:tentative="1">
      <w:start w:val="1"/>
      <w:numFmt w:val="bullet"/>
      <w:lvlText w:val=""/>
      <w:lvlJc w:val="left"/>
      <w:pPr>
        <w:tabs>
          <w:tab w:val="left" w:leader="none" w:pos="3600"/>
        </w:tabs>
        <w:ind w:left="3600" w:hanging="360"/>
      </w:pPr>
      <w:rPr>
        <w:rFonts w:ascii="Wingdings" w:hAnsi="Wingdings" w:hint="default"/>
      </w:rPr>
    </w:lvl>
    <w:lvl w:ilvl="5" w:tplc="82EAEC6C" w:tentative="1">
      <w:start w:val="1"/>
      <w:numFmt w:val="bullet"/>
      <w:lvlText w:val=""/>
      <w:lvlJc w:val="left"/>
      <w:pPr>
        <w:tabs>
          <w:tab w:val="left" w:leader="none" w:pos="4320"/>
        </w:tabs>
        <w:ind w:left="4320" w:hanging="360"/>
      </w:pPr>
      <w:rPr>
        <w:rFonts w:ascii="Wingdings" w:hAnsi="Wingdings" w:hint="default"/>
      </w:rPr>
    </w:lvl>
    <w:lvl w:ilvl="6" w:tplc="7B527726" w:tentative="1">
      <w:start w:val="1"/>
      <w:numFmt w:val="bullet"/>
      <w:lvlText w:val=""/>
      <w:lvlJc w:val="left"/>
      <w:pPr>
        <w:tabs>
          <w:tab w:val="left" w:leader="none" w:pos="5040"/>
        </w:tabs>
        <w:ind w:left="5040" w:hanging="360"/>
      </w:pPr>
      <w:rPr>
        <w:rFonts w:ascii="Wingdings" w:hAnsi="Wingdings" w:hint="default"/>
      </w:rPr>
    </w:lvl>
    <w:lvl w:ilvl="7" w:tplc="5A6A0E62" w:tentative="1">
      <w:start w:val="1"/>
      <w:numFmt w:val="bullet"/>
      <w:lvlText w:val=""/>
      <w:lvlJc w:val="left"/>
      <w:pPr>
        <w:tabs>
          <w:tab w:val="left" w:leader="none" w:pos="5760"/>
        </w:tabs>
        <w:ind w:left="5760" w:hanging="360"/>
      </w:pPr>
      <w:rPr>
        <w:rFonts w:ascii="Wingdings" w:hAnsi="Wingdings" w:hint="default"/>
      </w:rPr>
    </w:lvl>
    <w:lvl w:ilvl="8" w:tplc="368264DA"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10FABB98"/>
    <w:lvl w:ilvl="0" w:tplc="365A64FA">
      <w:start w:val="1"/>
      <w:numFmt w:val="bullet"/>
      <w:lvlText w:val=""/>
      <w:lvlJc w:val="left"/>
      <w:pPr>
        <w:tabs>
          <w:tab w:val="left" w:leader="none" w:pos="720"/>
        </w:tabs>
        <w:ind w:left="720" w:hanging="360"/>
      </w:pPr>
      <w:rPr>
        <w:rFonts w:ascii="Wingdings" w:hAnsi="Wingdings" w:hint="default"/>
      </w:rPr>
    </w:lvl>
    <w:lvl w:ilvl="1" w:tplc="2774E99A" w:tentative="1">
      <w:start w:val="1"/>
      <w:numFmt w:val="bullet"/>
      <w:lvlText w:val=""/>
      <w:lvlJc w:val="left"/>
      <w:pPr>
        <w:tabs>
          <w:tab w:val="left" w:leader="none" w:pos="1440"/>
        </w:tabs>
        <w:ind w:left="1440" w:hanging="360"/>
      </w:pPr>
      <w:rPr>
        <w:rFonts w:ascii="Wingdings" w:hAnsi="Wingdings" w:hint="default"/>
      </w:rPr>
    </w:lvl>
    <w:lvl w:ilvl="2" w:tplc="76865CCE" w:tentative="1">
      <w:start w:val="1"/>
      <w:numFmt w:val="bullet"/>
      <w:lvlText w:val=""/>
      <w:lvlJc w:val="left"/>
      <w:pPr>
        <w:tabs>
          <w:tab w:val="left" w:leader="none" w:pos="2160"/>
        </w:tabs>
        <w:ind w:left="2160" w:hanging="360"/>
      </w:pPr>
      <w:rPr>
        <w:rFonts w:ascii="Wingdings" w:hAnsi="Wingdings" w:hint="default"/>
      </w:rPr>
    </w:lvl>
    <w:lvl w:ilvl="3" w:tplc="E72C2544" w:tentative="1">
      <w:start w:val="1"/>
      <w:numFmt w:val="bullet"/>
      <w:lvlText w:val=""/>
      <w:lvlJc w:val="left"/>
      <w:pPr>
        <w:tabs>
          <w:tab w:val="left" w:leader="none" w:pos="2880"/>
        </w:tabs>
        <w:ind w:left="2880" w:hanging="360"/>
      </w:pPr>
      <w:rPr>
        <w:rFonts w:ascii="Wingdings" w:hAnsi="Wingdings" w:hint="default"/>
      </w:rPr>
    </w:lvl>
    <w:lvl w:ilvl="4" w:tplc="1F1E16D2" w:tentative="1">
      <w:start w:val="1"/>
      <w:numFmt w:val="bullet"/>
      <w:lvlText w:val=""/>
      <w:lvlJc w:val="left"/>
      <w:pPr>
        <w:tabs>
          <w:tab w:val="left" w:leader="none" w:pos="3600"/>
        </w:tabs>
        <w:ind w:left="3600" w:hanging="360"/>
      </w:pPr>
      <w:rPr>
        <w:rFonts w:ascii="Wingdings" w:hAnsi="Wingdings" w:hint="default"/>
      </w:rPr>
    </w:lvl>
    <w:lvl w:ilvl="5" w:tplc="E88CF266" w:tentative="1">
      <w:start w:val="1"/>
      <w:numFmt w:val="bullet"/>
      <w:lvlText w:val=""/>
      <w:lvlJc w:val="left"/>
      <w:pPr>
        <w:tabs>
          <w:tab w:val="left" w:leader="none" w:pos="4320"/>
        </w:tabs>
        <w:ind w:left="4320" w:hanging="360"/>
      </w:pPr>
      <w:rPr>
        <w:rFonts w:ascii="Wingdings" w:hAnsi="Wingdings" w:hint="default"/>
      </w:rPr>
    </w:lvl>
    <w:lvl w:ilvl="6" w:tplc="C684739C" w:tentative="1">
      <w:start w:val="1"/>
      <w:numFmt w:val="bullet"/>
      <w:lvlText w:val=""/>
      <w:lvlJc w:val="left"/>
      <w:pPr>
        <w:tabs>
          <w:tab w:val="left" w:leader="none" w:pos="5040"/>
        </w:tabs>
        <w:ind w:left="5040" w:hanging="360"/>
      </w:pPr>
      <w:rPr>
        <w:rFonts w:ascii="Wingdings" w:hAnsi="Wingdings" w:hint="default"/>
      </w:rPr>
    </w:lvl>
    <w:lvl w:ilvl="7" w:tplc="A4549C86" w:tentative="1">
      <w:start w:val="1"/>
      <w:numFmt w:val="bullet"/>
      <w:lvlText w:val=""/>
      <w:lvlJc w:val="left"/>
      <w:pPr>
        <w:tabs>
          <w:tab w:val="left" w:leader="none" w:pos="5760"/>
        </w:tabs>
        <w:ind w:left="5760" w:hanging="360"/>
      </w:pPr>
      <w:rPr>
        <w:rFonts w:ascii="Wingdings" w:hAnsi="Wingdings" w:hint="default"/>
      </w:rPr>
    </w:lvl>
    <w:lvl w:ilvl="8" w:tplc="3DDC707A"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743A7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213C6E34"/>
    <w:lvl w:ilvl="0" w:tplc="2ABE391E">
      <w:start w:val="1"/>
      <w:numFmt w:val="bullet"/>
      <w:lvlText w:val=""/>
      <w:lvlJc w:val="left"/>
      <w:pPr>
        <w:tabs>
          <w:tab w:val="left" w:leader="none" w:pos="720"/>
        </w:tabs>
        <w:ind w:left="720" w:hanging="360"/>
      </w:pPr>
      <w:rPr>
        <w:rFonts w:ascii="Wingdings" w:hAnsi="Wingdings" w:hint="default"/>
      </w:rPr>
    </w:lvl>
    <w:lvl w:ilvl="1" w:tplc="90627530" w:tentative="1">
      <w:start w:val="1"/>
      <w:numFmt w:val="bullet"/>
      <w:lvlText w:val=""/>
      <w:lvlJc w:val="left"/>
      <w:pPr>
        <w:tabs>
          <w:tab w:val="left" w:leader="none" w:pos="1440"/>
        </w:tabs>
        <w:ind w:left="1440" w:hanging="360"/>
      </w:pPr>
      <w:rPr>
        <w:rFonts w:ascii="Wingdings" w:hAnsi="Wingdings" w:hint="default"/>
      </w:rPr>
    </w:lvl>
    <w:lvl w:ilvl="2" w:tplc="18143896" w:tentative="1">
      <w:start w:val="1"/>
      <w:numFmt w:val="bullet"/>
      <w:lvlText w:val=""/>
      <w:lvlJc w:val="left"/>
      <w:pPr>
        <w:tabs>
          <w:tab w:val="left" w:leader="none" w:pos="2160"/>
        </w:tabs>
        <w:ind w:left="2160" w:hanging="360"/>
      </w:pPr>
      <w:rPr>
        <w:rFonts w:ascii="Wingdings" w:hAnsi="Wingdings" w:hint="default"/>
      </w:rPr>
    </w:lvl>
    <w:lvl w:ilvl="3" w:tplc="1AF2344A" w:tentative="1">
      <w:start w:val="1"/>
      <w:numFmt w:val="bullet"/>
      <w:lvlText w:val=""/>
      <w:lvlJc w:val="left"/>
      <w:pPr>
        <w:tabs>
          <w:tab w:val="left" w:leader="none" w:pos="2880"/>
        </w:tabs>
        <w:ind w:left="2880" w:hanging="360"/>
      </w:pPr>
      <w:rPr>
        <w:rFonts w:ascii="Wingdings" w:hAnsi="Wingdings" w:hint="default"/>
      </w:rPr>
    </w:lvl>
    <w:lvl w:ilvl="4" w:tplc="4DAC4E8E" w:tentative="1">
      <w:start w:val="1"/>
      <w:numFmt w:val="bullet"/>
      <w:lvlText w:val=""/>
      <w:lvlJc w:val="left"/>
      <w:pPr>
        <w:tabs>
          <w:tab w:val="left" w:leader="none" w:pos="3600"/>
        </w:tabs>
        <w:ind w:left="3600" w:hanging="360"/>
      </w:pPr>
      <w:rPr>
        <w:rFonts w:ascii="Wingdings" w:hAnsi="Wingdings" w:hint="default"/>
      </w:rPr>
    </w:lvl>
    <w:lvl w:ilvl="5" w:tplc="3416ADCA" w:tentative="1">
      <w:start w:val="1"/>
      <w:numFmt w:val="bullet"/>
      <w:lvlText w:val=""/>
      <w:lvlJc w:val="left"/>
      <w:pPr>
        <w:tabs>
          <w:tab w:val="left" w:leader="none" w:pos="4320"/>
        </w:tabs>
        <w:ind w:left="4320" w:hanging="360"/>
      </w:pPr>
      <w:rPr>
        <w:rFonts w:ascii="Wingdings" w:hAnsi="Wingdings" w:hint="default"/>
      </w:rPr>
    </w:lvl>
    <w:lvl w:ilvl="6" w:tplc="B010D638" w:tentative="1">
      <w:start w:val="1"/>
      <w:numFmt w:val="bullet"/>
      <w:lvlText w:val=""/>
      <w:lvlJc w:val="left"/>
      <w:pPr>
        <w:tabs>
          <w:tab w:val="left" w:leader="none" w:pos="5040"/>
        </w:tabs>
        <w:ind w:left="5040" w:hanging="360"/>
      </w:pPr>
      <w:rPr>
        <w:rFonts w:ascii="Wingdings" w:hAnsi="Wingdings" w:hint="default"/>
      </w:rPr>
    </w:lvl>
    <w:lvl w:ilvl="7" w:tplc="E46211CE" w:tentative="1">
      <w:start w:val="1"/>
      <w:numFmt w:val="bullet"/>
      <w:lvlText w:val=""/>
      <w:lvlJc w:val="left"/>
      <w:pPr>
        <w:tabs>
          <w:tab w:val="left" w:leader="none" w:pos="5760"/>
        </w:tabs>
        <w:ind w:left="5760" w:hanging="360"/>
      </w:pPr>
      <w:rPr>
        <w:rFonts w:ascii="Wingdings" w:hAnsi="Wingdings" w:hint="default"/>
      </w:rPr>
    </w:lvl>
    <w:lvl w:ilvl="8" w:tplc="5D0641B2"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50622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50A85EC"/>
    <w:lvl w:ilvl="0" w:tplc="30B060AA">
      <w:start w:val="1"/>
      <w:numFmt w:val="bullet"/>
      <w:lvlText w:val=""/>
      <w:lvlJc w:val="left"/>
      <w:pPr>
        <w:tabs>
          <w:tab w:val="left" w:leader="none" w:pos="720"/>
        </w:tabs>
        <w:ind w:left="720" w:hanging="360"/>
      </w:pPr>
      <w:rPr>
        <w:rFonts w:ascii="Wingdings" w:hAnsi="Wingdings" w:hint="default"/>
      </w:rPr>
    </w:lvl>
    <w:lvl w:ilvl="1" w:tplc="E6FA8648">
      <w:start w:val="1"/>
      <w:numFmt w:val="bullet"/>
      <w:lvlText w:val=""/>
      <w:lvlJc w:val="left"/>
      <w:pPr>
        <w:tabs>
          <w:tab w:val="left" w:leader="none" w:pos="1440"/>
        </w:tabs>
        <w:ind w:left="1440" w:hanging="360"/>
      </w:pPr>
      <w:rPr>
        <w:rFonts w:ascii="Wingdings" w:hAnsi="Wingdings" w:hint="default"/>
      </w:rPr>
    </w:lvl>
    <w:lvl w:ilvl="2" w:tplc="15585160" w:tentative="1">
      <w:start w:val="1"/>
      <w:numFmt w:val="bullet"/>
      <w:lvlText w:val=""/>
      <w:lvlJc w:val="left"/>
      <w:pPr>
        <w:tabs>
          <w:tab w:val="left" w:leader="none" w:pos="2160"/>
        </w:tabs>
        <w:ind w:left="2160" w:hanging="360"/>
      </w:pPr>
      <w:rPr>
        <w:rFonts w:ascii="Wingdings" w:hAnsi="Wingdings" w:hint="default"/>
      </w:rPr>
    </w:lvl>
    <w:lvl w:ilvl="3" w:tplc="4D8ED1AE" w:tentative="1">
      <w:start w:val="1"/>
      <w:numFmt w:val="bullet"/>
      <w:lvlText w:val=""/>
      <w:lvlJc w:val="left"/>
      <w:pPr>
        <w:tabs>
          <w:tab w:val="left" w:leader="none" w:pos="2880"/>
        </w:tabs>
        <w:ind w:left="2880" w:hanging="360"/>
      </w:pPr>
      <w:rPr>
        <w:rFonts w:ascii="Wingdings" w:hAnsi="Wingdings" w:hint="default"/>
      </w:rPr>
    </w:lvl>
    <w:lvl w:ilvl="4" w:tplc="95F667C4" w:tentative="1">
      <w:start w:val="1"/>
      <w:numFmt w:val="bullet"/>
      <w:lvlText w:val=""/>
      <w:lvlJc w:val="left"/>
      <w:pPr>
        <w:tabs>
          <w:tab w:val="left" w:leader="none" w:pos="3600"/>
        </w:tabs>
        <w:ind w:left="3600" w:hanging="360"/>
      </w:pPr>
      <w:rPr>
        <w:rFonts w:ascii="Wingdings" w:hAnsi="Wingdings" w:hint="default"/>
      </w:rPr>
    </w:lvl>
    <w:lvl w:ilvl="5" w:tplc="548E24C6" w:tentative="1">
      <w:start w:val="1"/>
      <w:numFmt w:val="bullet"/>
      <w:lvlText w:val=""/>
      <w:lvlJc w:val="left"/>
      <w:pPr>
        <w:tabs>
          <w:tab w:val="left" w:leader="none" w:pos="4320"/>
        </w:tabs>
        <w:ind w:left="4320" w:hanging="360"/>
      </w:pPr>
      <w:rPr>
        <w:rFonts w:ascii="Wingdings" w:hAnsi="Wingdings" w:hint="default"/>
      </w:rPr>
    </w:lvl>
    <w:lvl w:ilvl="6" w:tplc="17CA1296" w:tentative="1">
      <w:start w:val="1"/>
      <w:numFmt w:val="bullet"/>
      <w:lvlText w:val=""/>
      <w:lvlJc w:val="left"/>
      <w:pPr>
        <w:tabs>
          <w:tab w:val="left" w:leader="none" w:pos="5040"/>
        </w:tabs>
        <w:ind w:left="5040" w:hanging="360"/>
      </w:pPr>
      <w:rPr>
        <w:rFonts w:ascii="Wingdings" w:hAnsi="Wingdings" w:hint="default"/>
      </w:rPr>
    </w:lvl>
    <w:lvl w:ilvl="7" w:tplc="72FA815C" w:tentative="1">
      <w:start w:val="1"/>
      <w:numFmt w:val="bullet"/>
      <w:lvlText w:val=""/>
      <w:lvlJc w:val="left"/>
      <w:pPr>
        <w:tabs>
          <w:tab w:val="left" w:leader="none" w:pos="5760"/>
        </w:tabs>
        <w:ind w:left="5760" w:hanging="360"/>
      </w:pPr>
      <w:rPr>
        <w:rFonts w:ascii="Wingdings" w:hAnsi="Wingdings" w:hint="default"/>
      </w:rPr>
    </w:lvl>
    <w:lvl w:ilvl="8" w:tplc="26307852"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2DB01562"/>
    <w:lvl w:ilvl="0" w:tplc="966407DE">
      <w:start w:val="1"/>
      <w:numFmt w:val="decimal"/>
      <w:lvlText w:val="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00000010"/>
    <w:multiLevelType w:val="hybridMultilevel"/>
    <w:tmpl w:val="08E21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27A44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hybridMultilevel"/>
    <w:tmpl w:val="6C440E80"/>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4330FAA4"/>
    <w:lvl w:ilvl="0" w:tplc="18D02E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C28C2CC2"/>
    <w:lvl w:ilvl="0">
      <w:start w:val="4"/>
      <w:numFmt w:val="decimal"/>
      <w:lvlText w:val="%1"/>
      <w:lvlJc w:val="left"/>
      <w:pPr>
        <w:ind w:left="405" w:hanging="405"/>
      </w:pPr>
      <w:rPr>
        <w:rFonts w:hint="default"/>
      </w:rPr>
    </w:lvl>
    <w:lvl w:ilvl="1">
      <w:start w:val="4"/>
      <w:numFmt w:val="decimal"/>
      <w:lvlText w:val="%1.%2"/>
      <w:lvlJc w:val="left"/>
      <w:pPr>
        <w:ind w:left="2565" w:hanging="2119"/>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615" w:hanging="1080"/>
      </w:pPr>
      <w:rPr>
        <w:rFonts w:hint="default"/>
      </w:rPr>
    </w:lvl>
    <w:lvl w:ilvl="4">
      <w:start w:val="1"/>
      <w:numFmt w:val="decimal"/>
      <w:lvlText w:val="%1.%2.%3.%4.%5"/>
      <w:lvlJc w:val="left"/>
      <w:pPr>
        <w:ind w:left="8820" w:hanging="1440"/>
      </w:pPr>
      <w:rPr>
        <w:rFonts w:hint="default"/>
      </w:rPr>
    </w:lvl>
    <w:lvl w:ilvl="5">
      <w:start w:val="1"/>
      <w:numFmt w:val="decimal"/>
      <w:lvlText w:val="%1.%2.%3.%4.%5.%6"/>
      <w:lvlJc w:val="left"/>
      <w:pPr>
        <w:ind w:left="10665" w:hanging="1440"/>
      </w:pPr>
      <w:rPr>
        <w:rFonts w:hint="default"/>
      </w:rPr>
    </w:lvl>
    <w:lvl w:ilvl="6">
      <w:start w:val="1"/>
      <w:numFmt w:val="decimal"/>
      <w:lvlText w:val="%1.%2.%3.%4.%5.%6.%7"/>
      <w:lvlJc w:val="left"/>
      <w:pPr>
        <w:ind w:left="12870" w:hanging="1800"/>
      </w:pPr>
      <w:rPr>
        <w:rFonts w:hint="default"/>
      </w:rPr>
    </w:lvl>
    <w:lvl w:ilvl="7">
      <w:start w:val="1"/>
      <w:numFmt w:val="decimal"/>
      <w:lvlText w:val="%1.%2.%3.%4.%5.%6.%7.%8"/>
      <w:lvlJc w:val="left"/>
      <w:pPr>
        <w:ind w:left="15075" w:hanging="2160"/>
      </w:pPr>
      <w:rPr>
        <w:rFonts w:hint="default"/>
      </w:rPr>
    </w:lvl>
    <w:lvl w:ilvl="8">
      <w:start w:val="1"/>
      <w:numFmt w:val="decimal"/>
      <w:lvlText w:val="%1.%2.%3.%4.%5.%6.%7.%8.%9"/>
      <w:lvlJc w:val="left"/>
      <w:pPr>
        <w:ind w:left="16920" w:hanging="2160"/>
      </w:pPr>
      <w:rPr>
        <w:rFonts w:hint="default"/>
      </w:rPr>
    </w:lvl>
  </w:abstractNum>
  <w:abstractNum w:abstractNumId="21">
    <w:nsid w:val="00000015"/>
    <w:multiLevelType w:val="hybridMultilevel"/>
    <w:tmpl w:val="A058C770"/>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18C24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F0848E4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BEEAC2CC"/>
    <w:lvl w:ilvl="0" w:tplc="322A032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1B6AF5D4"/>
    <w:lvl w:ilvl="0" w:tplc="8B1AF66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440E361A"/>
    <w:lvl w:ilvl="0" w:tplc="0409000F">
      <w:start w:val="1"/>
      <w:numFmt w:val="decimal"/>
      <w:lvlText w:val="%1."/>
      <w:lvlJc w:val="left"/>
      <w:pPr>
        <w:ind w:left="720" w:hanging="360"/>
      </w:pPr>
    </w:lvl>
    <w:lvl w:ilvl="1" w:tplc="DB2E205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E8FED502"/>
    <w:lvl w:ilvl="0" w:tplc="32BCC524">
      <w:start w:val="1"/>
      <w:numFmt w:val="bullet"/>
      <w:lvlText w:val=""/>
      <w:lvlJc w:val="left"/>
      <w:pPr>
        <w:tabs>
          <w:tab w:val="left" w:leader="none" w:pos="720"/>
        </w:tabs>
        <w:ind w:left="720" w:hanging="360"/>
      </w:pPr>
      <w:rPr>
        <w:rFonts w:ascii="Wingdings" w:hAnsi="Wingdings" w:hint="default"/>
      </w:rPr>
    </w:lvl>
    <w:lvl w:ilvl="1" w:tplc="8EA82896" w:tentative="1">
      <w:start w:val="1"/>
      <w:numFmt w:val="bullet"/>
      <w:lvlText w:val=""/>
      <w:lvlJc w:val="left"/>
      <w:pPr>
        <w:tabs>
          <w:tab w:val="left" w:leader="none" w:pos="1440"/>
        </w:tabs>
        <w:ind w:left="1440" w:hanging="360"/>
      </w:pPr>
      <w:rPr>
        <w:rFonts w:ascii="Wingdings" w:hAnsi="Wingdings" w:hint="default"/>
      </w:rPr>
    </w:lvl>
    <w:lvl w:ilvl="2" w:tplc="687E16B6" w:tentative="1">
      <w:start w:val="1"/>
      <w:numFmt w:val="bullet"/>
      <w:lvlText w:val=""/>
      <w:lvlJc w:val="left"/>
      <w:pPr>
        <w:tabs>
          <w:tab w:val="left" w:leader="none" w:pos="2160"/>
        </w:tabs>
        <w:ind w:left="2160" w:hanging="360"/>
      </w:pPr>
      <w:rPr>
        <w:rFonts w:ascii="Wingdings" w:hAnsi="Wingdings" w:hint="default"/>
      </w:rPr>
    </w:lvl>
    <w:lvl w:ilvl="3" w:tplc="9162DC02" w:tentative="1">
      <w:start w:val="1"/>
      <w:numFmt w:val="bullet"/>
      <w:lvlText w:val=""/>
      <w:lvlJc w:val="left"/>
      <w:pPr>
        <w:tabs>
          <w:tab w:val="left" w:leader="none" w:pos="2880"/>
        </w:tabs>
        <w:ind w:left="2880" w:hanging="360"/>
      </w:pPr>
      <w:rPr>
        <w:rFonts w:ascii="Wingdings" w:hAnsi="Wingdings" w:hint="default"/>
      </w:rPr>
    </w:lvl>
    <w:lvl w:ilvl="4" w:tplc="C61A5710" w:tentative="1">
      <w:start w:val="1"/>
      <w:numFmt w:val="bullet"/>
      <w:lvlText w:val=""/>
      <w:lvlJc w:val="left"/>
      <w:pPr>
        <w:tabs>
          <w:tab w:val="left" w:leader="none" w:pos="3600"/>
        </w:tabs>
        <w:ind w:left="3600" w:hanging="360"/>
      </w:pPr>
      <w:rPr>
        <w:rFonts w:ascii="Wingdings" w:hAnsi="Wingdings" w:hint="default"/>
      </w:rPr>
    </w:lvl>
    <w:lvl w:ilvl="5" w:tplc="98C66D56" w:tentative="1">
      <w:start w:val="1"/>
      <w:numFmt w:val="bullet"/>
      <w:lvlText w:val=""/>
      <w:lvlJc w:val="left"/>
      <w:pPr>
        <w:tabs>
          <w:tab w:val="left" w:leader="none" w:pos="4320"/>
        </w:tabs>
        <w:ind w:left="4320" w:hanging="360"/>
      </w:pPr>
      <w:rPr>
        <w:rFonts w:ascii="Wingdings" w:hAnsi="Wingdings" w:hint="default"/>
      </w:rPr>
    </w:lvl>
    <w:lvl w:ilvl="6" w:tplc="DC44A99E" w:tentative="1">
      <w:start w:val="1"/>
      <w:numFmt w:val="bullet"/>
      <w:lvlText w:val=""/>
      <w:lvlJc w:val="left"/>
      <w:pPr>
        <w:tabs>
          <w:tab w:val="left" w:leader="none" w:pos="5040"/>
        </w:tabs>
        <w:ind w:left="5040" w:hanging="360"/>
      </w:pPr>
      <w:rPr>
        <w:rFonts w:ascii="Wingdings" w:hAnsi="Wingdings" w:hint="default"/>
      </w:rPr>
    </w:lvl>
    <w:lvl w:ilvl="7" w:tplc="AF9A52B6" w:tentative="1">
      <w:start w:val="1"/>
      <w:numFmt w:val="bullet"/>
      <w:lvlText w:val=""/>
      <w:lvlJc w:val="left"/>
      <w:pPr>
        <w:tabs>
          <w:tab w:val="left" w:leader="none" w:pos="5760"/>
        </w:tabs>
        <w:ind w:left="5760" w:hanging="360"/>
      </w:pPr>
      <w:rPr>
        <w:rFonts w:ascii="Wingdings" w:hAnsi="Wingdings" w:hint="default"/>
      </w:rPr>
    </w:lvl>
    <w:lvl w:ilvl="8" w:tplc="935E15F8" w:tentative="1">
      <w:start w:val="1"/>
      <w:numFmt w:val="bullet"/>
      <w:lvlText w:val=""/>
      <w:lvlJc w:val="left"/>
      <w:pPr>
        <w:tabs>
          <w:tab w:val="left" w:leader="none" w:pos="6480"/>
        </w:tabs>
        <w:ind w:left="6480" w:hanging="360"/>
      </w:pPr>
      <w:rPr>
        <w:rFonts w:ascii="Wingdings" w:hAnsi="Wingdings" w:hint="default"/>
      </w:rPr>
    </w:lvl>
  </w:abstractNum>
  <w:abstractNum w:abstractNumId="28">
    <w:nsid w:val="0000001C"/>
    <w:multiLevelType w:val="hybridMultilevel"/>
    <w:tmpl w:val="7F38038A"/>
    <w:lvl w:ilvl="0" w:tplc="2E70F488">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D"/>
    <w:multiLevelType w:val="hybridMultilevel"/>
    <w:tmpl w:val="879E384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2"/>
  </w:num>
  <w:num w:numId="4">
    <w:abstractNumId w:val="25"/>
  </w:num>
  <w:num w:numId="5">
    <w:abstractNumId w:val="24"/>
  </w:num>
  <w:num w:numId="6">
    <w:abstractNumId w:val="7"/>
  </w:num>
  <w:num w:numId="7">
    <w:abstractNumId w:val="15"/>
  </w:num>
  <w:num w:numId="8">
    <w:abstractNumId w:val="23"/>
  </w:num>
  <w:num w:numId="9">
    <w:abstractNumId w:val="29"/>
  </w:num>
  <w:num w:numId="10">
    <w:abstractNumId w:val="22"/>
  </w:num>
  <w:num w:numId="11">
    <w:abstractNumId w:val="4"/>
  </w:num>
  <w:num w:numId="12">
    <w:abstractNumId w:val="26"/>
  </w:num>
  <w:num w:numId="13">
    <w:abstractNumId w:val="0"/>
  </w:num>
  <w:num w:numId="14">
    <w:abstractNumId w:val="18"/>
  </w:num>
  <w:num w:numId="15">
    <w:abstractNumId w:val="21"/>
  </w:num>
  <w:num w:numId="16">
    <w:abstractNumId w:val="14"/>
  </w:num>
  <w:num w:numId="17">
    <w:abstractNumId w:val="10"/>
  </w:num>
  <w:num w:numId="18">
    <w:abstractNumId w:val="12"/>
  </w:num>
  <w:num w:numId="19">
    <w:abstractNumId w:val="27"/>
  </w:num>
  <w:num w:numId="20">
    <w:abstractNumId w:val="6"/>
  </w:num>
  <w:num w:numId="21">
    <w:abstractNumId w:val="9"/>
  </w:num>
  <w:num w:numId="22">
    <w:abstractNumId w:val="20"/>
  </w:num>
  <w:num w:numId="23">
    <w:abstractNumId w:val="5"/>
  </w:num>
  <w:num w:numId="24">
    <w:abstractNumId w:val="28"/>
  </w:num>
  <w:num w:numId="25">
    <w:abstractNumId w:val="3"/>
  </w:num>
  <w:num w:numId="26">
    <w:abstractNumId w:val="11"/>
  </w:num>
  <w:num w:numId="27">
    <w:abstractNumId w:val="1"/>
  </w:num>
  <w:num w:numId="28">
    <w:abstractNumId w:val="16"/>
  </w:num>
  <w:num w:numId="29">
    <w:abstractNumId w:val="13"/>
  </w:num>
  <w:num w:numId="30">
    <w:abstractNumId w:val="8"/>
  </w:num>
  <w:num w:numId="31">
    <w:abstractNumId w:val="17"/>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cd401051-c099-4315-b642-9857f370cfdb"/>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c3d9414-f4b3-4008-b867-f4371e11e841"/>
    <w:basedOn w:val="style65"/>
    <w:next w:val="style4099"/>
    <w:link w:val="style32"/>
    <w:uiPriority w:val="99"/>
  </w:style>
  <w:style w:type="paragraph" w:styleId="style34">
    <w:name w:val="caption"/>
    <w:basedOn w:val="style0"/>
    <w:next w:val="style0"/>
    <w:qFormat/>
    <w:uiPriority w:val="35"/>
    <w:pPr/>
    <w:rPr>
      <w:b/>
      <w:bCs/>
      <w:sz w:val="20"/>
      <w:szCs w:val="20"/>
    </w:rPr>
  </w:style>
  <w:style w:type="paragraph" w:styleId="style157">
    <w:name w:val="No Spacing"/>
    <w:next w:val="style157"/>
    <w:qFormat/>
    <w:uiPriority w:val="1"/>
    <w:pPr/>
    <w:rPr>
      <w:rFonts w:ascii="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1">
    <w:name w:val="HTML Preformatted Char"/>
    <w:basedOn w:val="style65"/>
    <w:next w:val="style4101"/>
    <w:link w:val="style101"/>
    <w:uiPriority w:val="99"/>
    <w:rPr>
      <w:rFonts w:ascii="Courier New" w:cs="Courier New" w:eastAsia="Times New Roman" w:hAnsi="Courier New"/>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
    <w:name w:val="heading 1"/>
    <w:basedOn w:val="style0"/>
    <w:next w:val="style1"/>
    <w:qFormat/>
    <w:pPr>
      <w:keepNext/>
      <w:keepLines/>
      <w:widowControl w:val="false"/>
      <w:spacing w:before="480" w:after="0" w:lineRule="auto" w:line="276"/>
      <w:ind w:left="0" w:right="0"/>
      <w:outlineLvl w:val="0"/>
    </w:pPr>
    <w:rPr>
      <w:rFonts w:ascii="Times New Roman" w:cs="Times New Roman" w:eastAsia="宋体" w:hAnsi="Times New Roman"/>
      <w:b/>
      <w:color w:val="365f91"/>
      <w:sz w:val="28"/>
      <w:szCs w:val="28"/>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2.xml"/><Relationship Id="rId14"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3C037-8CFE-4D39-8360-147A4ABEA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Words>4389</Words>
  <Pages>3</Pages>
  <Characters>27164</Characters>
  <Application>WPS Office</Application>
  <DocSecurity>0</DocSecurity>
  <Paragraphs>776</Paragraphs>
  <ScaleCrop>false</ScaleCrop>
  <LinksUpToDate>false</LinksUpToDate>
  <CharactersWithSpaces>33041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2024-03-19T04:29:00Z</dcterms:created>
  <dc:creator>UDAYA</dc:creator>
  <lastModifiedBy>RMX3771</lastModifiedBy>
  <lastPrinted>2024-03-19T04:29:00Z</lastPrinted>
  <dcterms:modified xsi:type="dcterms:W3CDTF">2025-03-08T10:27:50Z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b988aba57517427687aeaf71a3f20841</vt:lpwstr>
  </property>
</Properties>
</file>